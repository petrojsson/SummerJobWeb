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2A" w:rsidRDefault="00B214D9" w:rsidP="0069142A">
      <w:pPr>
        <w:spacing w:before="93"/>
        <w:ind w:left="107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68.3pt;margin-top:55.9pt;width:179.3pt;height:19.45pt;z-index:251667456;mso-width-percent:400;mso-height-percent:200;mso-width-percent:400;mso-height-percent:200;mso-width-relative:margin;mso-height-relative:margin" strokecolor="white [3212]">
            <v:textbox style="mso-next-textbox:#_x0000_s1044;mso-fit-shape-to-text:t">
              <w:txbxContent>
                <w:p w:rsidR="00DD0489" w:rsidRPr="00343A2D" w:rsidRDefault="00B214D9">
                  <w:pPr>
                    <w:rPr>
                      <w:rFonts w:ascii="Arial" w:hAnsi="Arial" w:cs="Arial"/>
                      <w:b/>
                      <w:lang w:val="sv-SE"/>
                    </w:rPr>
                  </w:pPr>
                  <w:r>
                    <w:fldChar w:fldCharType="begin"/>
                  </w:r>
                  <w:r>
                    <w:instrText xml:space="preserve"> MERGEFIELD  till_location  \* MERGEFORMAT </w:instrText>
                  </w:r>
                  <w:r>
                    <w:fldChar w:fldCharType="separate"/>
                  </w:r>
                  <w:r w:rsidR="00430B1B">
                    <w:rPr>
                      <w:rFonts w:ascii="Arial" w:hAnsi="Arial" w:cs="Arial"/>
                      <w:b/>
                      <w:noProof/>
                      <w:lang w:val="sv-SE"/>
                    </w:rPr>
                    <w:t>«till_location»</w:t>
                  </w:r>
                  <w:r>
                    <w:rPr>
                      <w:rFonts w:ascii="Arial" w:hAnsi="Arial" w:cs="Arial"/>
                      <w:b/>
                      <w:noProof/>
                      <w:lang w:val="sv-SE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5" type="#_x0000_t202" style="position:absolute;left:0;text-align:left;margin-left:267.65pt;margin-top:73.25pt;width:180.45pt;height:19.45pt;z-index:251669504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D0489" w:rsidRPr="00343A2D" w:rsidRDefault="00B214D9">
                  <w:pPr>
                    <w:rPr>
                      <w:rFonts w:ascii="Arial" w:hAnsi="Arial" w:cs="Arial"/>
                      <w:b/>
                    </w:rPr>
                  </w:pPr>
                  <w:r>
                    <w:fldChar w:fldCharType="begin"/>
                  </w:r>
                  <w:r>
                    <w:instrText xml:space="preserve"> MERGEFIELD  till_gatuadress  \* MERGEFORMAT </w:instrText>
                  </w:r>
                  <w:r>
                    <w:fldChar w:fldCharType="separate"/>
                  </w:r>
                  <w:r w:rsidR="00430B1B">
                    <w:rPr>
                      <w:rFonts w:ascii="Arial" w:hAnsi="Arial" w:cs="Arial"/>
                      <w:b/>
                      <w:noProof/>
                    </w:rPr>
                    <w:t>«till_gatuadress»</w:t>
                  </w:r>
                  <w:r>
                    <w:rPr>
                      <w:rFonts w:ascii="Arial" w:hAnsi="Arial" w:cs="Arial"/>
                      <w:b/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69142A">
        <w:rPr>
          <w:noProof/>
          <w:lang w:val="sv-SE" w:eastAsia="sv-SE"/>
        </w:rPr>
        <w:drawing>
          <wp:inline distT="0" distB="0" distL="0" distR="0">
            <wp:extent cx="2286000" cy="1114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2A" w:rsidRDefault="00B214D9" w:rsidP="0069142A">
      <w:pPr>
        <w:spacing w:line="140" w:lineRule="exact"/>
        <w:rPr>
          <w:sz w:val="14"/>
          <w:szCs w:val="14"/>
        </w:rPr>
      </w:pPr>
      <w:r>
        <w:rPr>
          <w:noProof/>
          <w:lang w:eastAsia="zh-TW"/>
        </w:rPr>
        <w:pict>
          <v:shape id="_x0000_s1046" type="#_x0000_t202" style="position:absolute;margin-left:268.2pt;margin-top:.8pt;width:179.4pt;height:19.45pt;z-index:25167155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D0489" w:rsidRPr="00343A2D" w:rsidRDefault="00B214D9">
                  <w:pPr>
                    <w:rPr>
                      <w:rFonts w:ascii="Arial" w:hAnsi="Arial" w:cs="Arial"/>
                      <w:b/>
                    </w:rPr>
                  </w:pPr>
                  <w:r>
                    <w:fldChar w:fldCharType="begin"/>
                  </w:r>
                  <w:r>
                    <w:instrText xml:space="preserve"> MERGEFIELD  till_pstnr_stad  \* MERGEFORMAT </w:instrText>
                  </w:r>
                  <w:r>
                    <w:fldChar w:fldCharType="separate"/>
                  </w:r>
                  <w:r w:rsidR="00430B1B">
                    <w:rPr>
                      <w:rFonts w:ascii="Arial" w:hAnsi="Arial" w:cs="Arial"/>
                      <w:b/>
                      <w:noProof/>
                    </w:rPr>
                    <w:t>«till_pstnr_stad»</w:t>
                  </w:r>
                  <w:r>
                    <w:rPr>
                      <w:rFonts w:ascii="Arial" w:hAnsi="Arial" w:cs="Arial"/>
                      <w:b/>
                      <w:noProof/>
                    </w:rPr>
                    <w:fldChar w:fldCharType="end"/>
                  </w:r>
                </w:p>
              </w:txbxContent>
            </v:textbox>
          </v:shape>
        </w:pict>
      </w: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before="28"/>
        <w:jc w:val="both"/>
      </w:pPr>
    </w:p>
    <w:p w:rsidR="0069142A" w:rsidRDefault="0069142A" w:rsidP="0069142A">
      <w:pPr>
        <w:spacing w:before="28"/>
        <w:jc w:val="both"/>
        <w:rPr>
          <w:rFonts w:ascii="Arial" w:eastAsia="Arial" w:hAnsi="Arial" w:cs="Arial"/>
          <w:b/>
          <w:lang w:val="sv-SE"/>
        </w:rPr>
      </w:pP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lang w:val="sv-SE"/>
        </w:rPr>
        <w:t>r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ar</w:t>
      </w:r>
      <w:r w:rsidRPr="009D56A6">
        <w:rPr>
          <w:rFonts w:ascii="Arial" w:eastAsia="Arial" w:hAnsi="Arial" w:cs="Arial"/>
          <w:b/>
          <w:lang w:val="sv-SE"/>
        </w:rPr>
        <w:t>b</w:t>
      </w: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lang w:val="sv-SE"/>
        </w:rPr>
        <w:t>pl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s</w:t>
      </w:r>
      <w:r w:rsidRPr="009D56A6">
        <w:rPr>
          <w:rFonts w:ascii="Arial" w:eastAsia="Arial" w:hAnsi="Arial" w:cs="Arial"/>
          <w:b/>
          <w:spacing w:val="-9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h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lang w:val="sv-SE"/>
        </w:rPr>
        <w:t>r</w:t>
      </w:r>
      <w:r w:rsidRPr="009D56A6">
        <w:rPr>
          <w:rFonts w:ascii="Arial" w:eastAsia="Arial" w:hAnsi="Arial" w:cs="Arial"/>
          <w:b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bli</w:t>
      </w:r>
      <w:r w:rsidRPr="009D56A6">
        <w:rPr>
          <w:rFonts w:ascii="Arial" w:eastAsia="Arial" w:hAnsi="Arial" w:cs="Arial"/>
          <w:b/>
          <w:spacing w:val="2"/>
          <w:lang w:val="sv-SE"/>
        </w:rPr>
        <w:t>v</w:t>
      </w:r>
      <w:r w:rsidRPr="009D56A6">
        <w:rPr>
          <w:rFonts w:ascii="Arial" w:eastAsia="Arial" w:hAnsi="Arial" w:cs="Arial"/>
          <w:b/>
          <w:lang w:val="sv-SE"/>
        </w:rPr>
        <w:t>it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illd</w:t>
      </w: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lang w:val="sv-SE"/>
        </w:rPr>
        <w:t>l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lang w:val="sv-SE"/>
        </w:rPr>
        <w:t>d</w:t>
      </w:r>
      <w:r w:rsidRPr="009D56A6">
        <w:rPr>
          <w:rFonts w:ascii="Arial" w:eastAsia="Arial" w:hAnsi="Arial" w:cs="Arial"/>
          <w:b/>
          <w:spacing w:val="-3"/>
          <w:lang w:val="sv-SE"/>
        </w:rPr>
        <w:t xml:space="preserve"> </w:t>
      </w:r>
      <w:r w:rsidR="005202D7">
        <w:rPr>
          <w:rFonts w:ascii="Arial" w:eastAsia="Arial" w:hAnsi="Arial" w:cs="Arial"/>
          <w:b/>
          <w:spacing w:val="1"/>
          <w:lang w:val="sv-SE"/>
        </w:rPr>
        <w:t>sommarjobbare</w:t>
      </w:r>
      <w:r w:rsidRPr="009D56A6">
        <w:rPr>
          <w:rFonts w:ascii="Arial" w:eastAsia="Arial" w:hAnsi="Arial" w:cs="Arial"/>
          <w:b/>
          <w:spacing w:val="-11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i</w:t>
      </w:r>
      <w:r w:rsidRPr="009D56A6">
        <w:rPr>
          <w:rFonts w:ascii="Arial" w:eastAsia="Arial" w:hAnsi="Arial" w:cs="Arial"/>
          <w:b/>
          <w:spacing w:val="-1"/>
          <w:lang w:val="sv-SE"/>
        </w:rPr>
        <w:t xml:space="preserve"> s</w:t>
      </w:r>
      <w:r w:rsidRPr="009D56A6">
        <w:rPr>
          <w:rFonts w:ascii="Arial" w:eastAsia="Arial" w:hAnsi="Arial" w:cs="Arial"/>
          <w:b/>
          <w:lang w:val="sv-SE"/>
        </w:rPr>
        <w:t>omm</w:t>
      </w:r>
      <w:r w:rsidRPr="009D56A6">
        <w:rPr>
          <w:rFonts w:ascii="Arial" w:eastAsia="Arial" w:hAnsi="Arial" w:cs="Arial"/>
          <w:b/>
          <w:spacing w:val="-1"/>
          <w:lang w:val="sv-SE"/>
        </w:rPr>
        <w:t>ar</w:t>
      </w:r>
      <w:r w:rsidRPr="009D56A6">
        <w:rPr>
          <w:rFonts w:ascii="Arial" w:eastAsia="Arial" w:hAnsi="Arial" w:cs="Arial"/>
          <w:b/>
          <w:lang w:val="sv-SE"/>
        </w:rPr>
        <w:t>.</w:t>
      </w:r>
      <w:r>
        <w:rPr>
          <w:rFonts w:ascii="Arial" w:eastAsia="Arial" w:hAnsi="Arial" w:cs="Arial"/>
          <w:b/>
          <w:lang w:val="sv-SE"/>
        </w:rPr>
        <w:t xml:space="preserve"> Se efterföljande sida/sidor för lista med </w:t>
      </w:r>
      <w:r w:rsidR="005202D7">
        <w:rPr>
          <w:rFonts w:ascii="Arial" w:eastAsia="Arial" w:hAnsi="Arial" w:cs="Arial"/>
          <w:b/>
          <w:lang w:val="sv-SE"/>
        </w:rPr>
        <w:t>sommarjobbare</w:t>
      </w:r>
      <w:r>
        <w:rPr>
          <w:rFonts w:ascii="Arial" w:eastAsia="Arial" w:hAnsi="Arial" w:cs="Arial"/>
          <w:b/>
          <w:lang w:val="sv-SE"/>
        </w:rPr>
        <w:t xml:space="preserve"> och under vilken period dessa kommer vara på er arbetsplats.</w:t>
      </w:r>
    </w:p>
    <w:p w:rsidR="0069142A" w:rsidRDefault="0069142A" w:rsidP="0069142A">
      <w:pPr>
        <w:spacing w:before="28"/>
        <w:jc w:val="both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ind w:right="1224"/>
        <w:rPr>
          <w:rFonts w:ascii="Arial" w:eastAsia="Arial" w:hAnsi="Arial" w:cs="Arial"/>
          <w:spacing w:val="-1"/>
          <w:lang w:val="sv-SE"/>
        </w:rPr>
      </w:pPr>
    </w:p>
    <w:p w:rsidR="0069142A" w:rsidRDefault="0069142A" w:rsidP="0069142A">
      <w:pPr>
        <w:ind w:right="1224"/>
        <w:rPr>
          <w:rFonts w:ascii="Arial" w:eastAsia="Arial" w:hAnsi="Arial" w:cs="Arial"/>
          <w:lang w:val="sv-SE"/>
        </w:rPr>
      </w:pP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be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ide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9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anpa</w:t>
      </w:r>
      <w:r w:rsidRPr="009D56A6">
        <w:rPr>
          <w:rFonts w:ascii="Arial" w:eastAsia="Arial" w:hAnsi="Arial" w:cs="Arial"/>
          <w:spacing w:val="1"/>
          <w:lang w:val="sv-SE"/>
        </w:rPr>
        <w:t>ss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>s</w:t>
      </w:r>
      <w:r w:rsidRPr="009D56A6">
        <w:rPr>
          <w:rFonts w:ascii="Arial" w:eastAsia="Arial" w:hAnsi="Arial" w:cs="Arial"/>
          <w:spacing w:val="-8"/>
          <w:lang w:val="sv-SE"/>
        </w:rPr>
        <w:t xml:space="preserve"> 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il</w:t>
      </w:r>
      <w:r w:rsidRPr="009D56A6">
        <w:rPr>
          <w:rFonts w:ascii="Arial" w:eastAsia="Arial" w:hAnsi="Arial" w:cs="Arial"/>
          <w:lang w:val="sv-SE"/>
        </w:rPr>
        <w:t>l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be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-1"/>
          <w:lang w:val="sv-SE"/>
        </w:rPr>
        <w:t>pla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12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spacing w:val="1"/>
          <w:lang w:val="sv-SE"/>
        </w:rPr>
        <w:t>c</w:t>
      </w:r>
      <w:r w:rsidRPr="009D56A6">
        <w:rPr>
          <w:rFonts w:ascii="Arial" w:eastAsia="Arial" w:hAnsi="Arial" w:cs="Arial"/>
          <w:lang w:val="sv-SE"/>
        </w:rPr>
        <w:t>h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al</w:t>
      </w:r>
      <w:r w:rsidRPr="009D56A6">
        <w:rPr>
          <w:rFonts w:ascii="Arial" w:eastAsia="Arial" w:hAnsi="Arial" w:cs="Arial"/>
          <w:lang w:val="sv-SE"/>
        </w:rPr>
        <w:t>l</w:t>
      </w:r>
      <w:r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u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gö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x</w:t>
      </w:r>
      <w:r w:rsidRPr="009D56A6">
        <w:rPr>
          <w:rFonts w:ascii="Arial" w:eastAsia="Arial" w:hAnsi="Arial" w:cs="Arial"/>
          <w:spacing w:val="-1"/>
          <w:lang w:val="sv-SE"/>
        </w:rPr>
        <w:t>i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al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8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4</w:t>
      </w:r>
      <w:r w:rsidRPr="009D56A6">
        <w:rPr>
          <w:rFonts w:ascii="Arial" w:eastAsia="Arial" w:hAnsi="Arial" w:cs="Arial"/>
          <w:lang w:val="sv-SE"/>
        </w:rPr>
        <w:t>0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i</w:t>
      </w:r>
      <w:r w:rsidRPr="009D56A6">
        <w:rPr>
          <w:rFonts w:ascii="Arial" w:eastAsia="Arial" w:hAnsi="Arial" w:cs="Arial"/>
          <w:spacing w:val="4"/>
          <w:lang w:val="sv-SE"/>
        </w:rPr>
        <w:t>mm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pe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spacing w:val="1"/>
          <w:lang w:val="sv-SE"/>
        </w:rPr>
        <w:t>c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>
        <w:rPr>
          <w:rFonts w:ascii="Arial" w:eastAsia="Arial" w:hAnsi="Arial" w:cs="Arial"/>
          <w:lang w:val="sv-SE"/>
        </w:rPr>
        <w:t>.</w:t>
      </w:r>
    </w:p>
    <w:p w:rsidR="0069142A" w:rsidRPr="009D56A6" w:rsidRDefault="0069142A" w:rsidP="0069142A">
      <w:pPr>
        <w:spacing w:line="276" w:lineRule="auto"/>
        <w:rPr>
          <w:rFonts w:ascii="Arial" w:eastAsia="Arial" w:hAnsi="Arial" w:cs="Arial"/>
          <w:lang w:val="sv-SE"/>
        </w:rPr>
      </w:pPr>
      <w:r w:rsidRPr="009D56A6">
        <w:rPr>
          <w:rFonts w:ascii="Arial" w:eastAsia="Arial" w:hAnsi="Arial" w:cs="Arial"/>
          <w:lang w:val="sv-SE"/>
        </w:rPr>
        <w:t>U</w:t>
      </w:r>
      <w:r w:rsidRPr="009D56A6">
        <w:rPr>
          <w:rFonts w:ascii="Arial" w:eastAsia="Arial" w:hAnsi="Arial" w:cs="Arial"/>
          <w:spacing w:val="-1"/>
          <w:lang w:val="sv-SE"/>
        </w:rPr>
        <w:t>ngdo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n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13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unde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handlednin</w:t>
      </w:r>
      <w:r w:rsidRPr="009D56A6">
        <w:rPr>
          <w:rFonts w:ascii="Arial" w:eastAsia="Arial" w:hAnsi="Arial" w:cs="Arial"/>
          <w:lang w:val="sv-SE"/>
        </w:rPr>
        <w:t>g</w:t>
      </w:r>
      <w:r w:rsidRPr="009D56A6">
        <w:rPr>
          <w:rFonts w:ascii="Arial" w:eastAsia="Arial" w:hAnsi="Arial" w:cs="Arial"/>
          <w:spacing w:val="-12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del</w:t>
      </w:r>
      <w:r w:rsidRPr="009D56A6">
        <w:rPr>
          <w:rFonts w:ascii="Arial" w:eastAsia="Arial" w:hAnsi="Arial" w:cs="Arial"/>
          <w:lang w:val="sv-SE"/>
        </w:rPr>
        <w:t>ta</w:t>
      </w:r>
      <w:r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lang w:val="sv-SE"/>
        </w:rPr>
        <w:t>i</w:t>
      </w:r>
      <w:r w:rsidRPr="009D56A6">
        <w:rPr>
          <w:rFonts w:ascii="Arial" w:eastAsia="Arial" w:hAnsi="Arial" w:cs="Arial"/>
          <w:spacing w:val="-1"/>
          <w:lang w:val="sv-SE"/>
        </w:rPr>
        <w:t xml:space="preserve"> 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be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spacing w:val="1"/>
          <w:lang w:val="sv-SE"/>
        </w:rPr>
        <w:t>c</w:t>
      </w:r>
      <w:r w:rsidRPr="009D56A6">
        <w:rPr>
          <w:rFonts w:ascii="Arial" w:eastAsia="Arial" w:hAnsi="Arial" w:cs="Arial"/>
          <w:lang w:val="sv-SE"/>
        </w:rPr>
        <w:t>h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in</w:t>
      </w:r>
      <w:r w:rsidRPr="009D56A6">
        <w:rPr>
          <w:rFonts w:ascii="Arial" w:eastAsia="Arial" w:hAnsi="Arial" w:cs="Arial"/>
          <w:lang w:val="sv-SE"/>
        </w:rPr>
        <w:t>te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spacing w:val="1"/>
          <w:lang w:val="sv-SE"/>
        </w:rPr>
        <w:t>rs</w:t>
      </w:r>
      <w:r w:rsidRPr="009D56A6">
        <w:rPr>
          <w:rFonts w:ascii="Arial" w:eastAsia="Arial" w:hAnsi="Arial" w:cs="Arial"/>
          <w:spacing w:val="-1"/>
          <w:lang w:val="sv-SE"/>
        </w:rPr>
        <w:t>ä</w:t>
      </w:r>
      <w:r w:rsidRPr="009D56A6">
        <w:rPr>
          <w:rFonts w:ascii="Arial" w:eastAsia="Arial" w:hAnsi="Arial" w:cs="Arial"/>
          <w:lang w:val="sv-SE"/>
        </w:rPr>
        <w:t>tta</w:t>
      </w:r>
      <w:r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anna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7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be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2"/>
          <w:lang w:val="sv-SE"/>
        </w:rPr>
        <w:t>f</w:t>
      </w:r>
      <w:r w:rsidRPr="009D56A6">
        <w:rPr>
          <w:rFonts w:ascii="Arial" w:eastAsia="Arial" w:hAnsi="Arial" w:cs="Arial"/>
          <w:lang w:val="sv-SE"/>
        </w:rPr>
        <w:t>t.</w:t>
      </w:r>
    </w:p>
    <w:p w:rsidR="0069142A" w:rsidRPr="009D56A6" w:rsidRDefault="005202D7" w:rsidP="0069142A">
      <w:pPr>
        <w:spacing w:line="276" w:lineRule="auto"/>
        <w:ind w:right="2061"/>
        <w:rPr>
          <w:rFonts w:ascii="Arial" w:eastAsia="Arial" w:hAnsi="Arial" w:cs="Arial"/>
          <w:lang w:val="sv-SE"/>
        </w:rPr>
      </w:pPr>
      <w:r>
        <w:rPr>
          <w:rFonts w:ascii="Arial" w:eastAsia="Arial" w:hAnsi="Arial" w:cs="Arial"/>
          <w:lang w:val="sv-SE"/>
        </w:rPr>
        <w:t>Sommarjobbarna</w:t>
      </w:r>
      <w:r w:rsidR="0069142A" w:rsidRPr="009D56A6">
        <w:rPr>
          <w:rFonts w:ascii="Arial" w:eastAsia="Arial" w:hAnsi="Arial" w:cs="Arial"/>
          <w:spacing w:val="-12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ä</w:t>
      </w:r>
      <w:r w:rsidR="0069142A" w:rsidRPr="009D56A6">
        <w:rPr>
          <w:rFonts w:ascii="Arial" w:eastAsia="Arial" w:hAnsi="Arial" w:cs="Arial"/>
          <w:lang w:val="sv-SE"/>
        </w:rPr>
        <w:t>r</w:t>
      </w:r>
      <w:r w:rsidR="0069142A"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2"/>
          <w:lang w:val="sv-SE"/>
        </w:rPr>
        <w:t>f</w:t>
      </w:r>
      <w:r w:rsidR="0069142A" w:rsidRPr="009D56A6">
        <w:rPr>
          <w:rFonts w:ascii="Arial" w:eastAsia="Arial" w:hAnsi="Arial" w:cs="Arial"/>
          <w:spacing w:val="-1"/>
          <w:lang w:val="sv-SE"/>
        </w:rPr>
        <w:t>ö</w:t>
      </w:r>
      <w:r w:rsidR="0069142A" w:rsidRPr="009D56A6">
        <w:rPr>
          <w:rFonts w:ascii="Arial" w:eastAsia="Arial" w:hAnsi="Arial" w:cs="Arial"/>
          <w:spacing w:val="1"/>
          <w:lang w:val="sv-SE"/>
        </w:rPr>
        <w:t>rs</w:t>
      </w:r>
      <w:r w:rsidR="0069142A" w:rsidRPr="009D56A6">
        <w:rPr>
          <w:rFonts w:ascii="Arial" w:eastAsia="Arial" w:hAnsi="Arial" w:cs="Arial"/>
          <w:spacing w:val="-1"/>
          <w:lang w:val="sv-SE"/>
        </w:rPr>
        <w:t>ä</w:t>
      </w:r>
      <w:r w:rsidR="0069142A" w:rsidRPr="009D56A6">
        <w:rPr>
          <w:rFonts w:ascii="Arial" w:eastAsia="Arial" w:hAnsi="Arial" w:cs="Arial"/>
          <w:spacing w:val="3"/>
          <w:lang w:val="sv-SE"/>
        </w:rPr>
        <w:t>k</w:t>
      </w:r>
      <w:r w:rsidR="0069142A" w:rsidRPr="009D56A6">
        <w:rPr>
          <w:rFonts w:ascii="Arial" w:eastAsia="Arial" w:hAnsi="Arial" w:cs="Arial"/>
          <w:spacing w:val="1"/>
          <w:lang w:val="sv-SE"/>
        </w:rPr>
        <w:t>r</w:t>
      </w:r>
      <w:r w:rsidR="0069142A" w:rsidRPr="009D56A6">
        <w:rPr>
          <w:rFonts w:ascii="Arial" w:eastAsia="Arial" w:hAnsi="Arial" w:cs="Arial"/>
          <w:spacing w:val="-1"/>
          <w:lang w:val="sv-SE"/>
        </w:rPr>
        <w:t>ad</w:t>
      </w:r>
      <w:r w:rsidR="0069142A" w:rsidRPr="009D56A6">
        <w:rPr>
          <w:rFonts w:ascii="Arial" w:eastAsia="Arial" w:hAnsi="Arial" w:cs="Arial"/>
          <w:lang w:val="sv-SE"/>
        </w:rPr>
        <w:t>e</w:t>
      </w:r>
      <w:r w:rsidR="0069142A" w:rsidRPr="009D56A6">
        <w:rPr>
          <w:rFonts w:ascii="Arial" w:eastAsia="Arial" w:hAnsi="Arial" w:cs="Arial"/>
          <w:spacing w:val="-10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2"/>
          <w:lang w:val="sv-SE"/>
        </w:rPr>
        <w:t>v</w:t>
      </w:r>
      <w:r w:rsidR="0069142A" w:rsidRPr="009D56A6">
        <w:rPr>
          <w:rFonts w:ascii="Arial" w:eastAsia="Arial" w:hAnsi="Arial" w:cs="Arial"/>
          <w:spacing w:val="-1"/>
          <w:lang w:val="sv-SE"/>
        </w:rPr>
        <w:t>i</w:t>
      </w:r>
      <w:r w:rsidR="0069142A" w:rsidRPr="009D56A6">
        <w:rPr>
          <w:rFonts w:ascii="Arial" w:eastAsia="Arial" w:hAnsi="Arial" w:cs="Arial"/>
          <w:lang w:val="sv-SE"/>
        </w:rPr>
        <w:t>a</w:t>
      </w:r>
      <w:r w:rsidR="0069142A"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e</w:t>
      </w:r>
      <w:r w:rsidR="0069142A" w:rsidRPr="009D56A6">
        <w:rPr>
          <w:rFonts w:ascii="Arial" w:eastAsia="Arial" w:hAnsi="Arial" w:cs="Arial"/>
          <w:lang w:val="sv-SE"/>
        </w:rPr>
        <w:t>n</w:t>
      </w:r>
      <w:r w:rsidR="0069142A"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="0069142A" w:rsidRPr="009D56A6">
        <w:rPr>
          <w:rFonts w:ascii="Arial" w:eastAsia="Arial" w:hAnsi="Arial" w:cs="Arial"/>
          <w:lang w:val="sv-SE"/>
        </w:rPr>
        <w:t>t</w:t>
      </w:r>
      <w:r w:rsidR="0069142A" w:rsidRPr="009D56A6">
        <w:rPr>
          <w:rFonts w:ascii="Arial" w:eastAsia="Arial" w:hAnsi="Arial" w:cs="Arial"/>
          <w:spacing w:val="-1"/>
          <w:lang w:val="sv-SE"/>
        </w:rPr>
        <w:t>illägg</w:t>
      </w:r>
      <w:r w:rsidR="0069142A" w:rsidRPr="009D56A6">
        <w:rPr>
          <w:rFonts w:ascii="Arial" w:eastAsia="Arial" w:hAnsi="Arial" w:cs="Arial"/>
          <w:spacing w:val="1"/>
          <w:lang w:val="sv-SE"/>
        </w:rPr>
        <w:t>s</w:t>
      </w:r>
      <w:r w:rsidR="0069142A" w:rsidRPr="009D56A6">
        <w:rPr>
          <w:rFonts w:ascii="Arial" w:eastAsia="Arial" w:hAnsi="Arial" w:cs="Arial"/>
          <w:spacing w:val="2"/>
          <w:lang w:val="sv-SE"/>
        </w:rPr>
        <w:t>f</w:t>
      </w:r>
      <w:r w:rsidR="0069142A" w:rsidRPr="009D56A6">
        <w:rPr>
          <w:rFonts w:ascii="Arial" w:eastAsia="Arial" w:hAnsi="Arial" w:cs="Arial"/>
          <w:spacing w:val="-1"/>
          <w:lang w:val="sv-SE"/>
        </w:rPr>
        <w:t>ö</w:t>
      </w:r>
      <w:r w:rsidR="0069142A" w:rsidRPr="009D56A6">
        <w:rPr>
          <w:rFonts w:ascii="Arial" w:eastAsia="Arial" w:hAnsi="Arial" w:cs="Arial"/>
          <w:spacing w:val="1"/>
          <w:lang w:val="sv-SE"/>
        </w:rPr>
        <w:t>rs</w:t>
      </w:r>
      <w:r w:rsidR="0069142A" w:rsidRPr="009D56A6">
        <w:rPr>
          <w:rFonts w:ascii="Arial" w:eastAsia="Arial" w:hAnsi="Arial" w:cs="Arial"/>
          <w:spacing w:val="-1"/>
          <w:lang w:val="sv-SE"/>
        </w:rPr>
        <w:t>ä</w:t>
      </w:r>
      <w:r w:rsidR="0069142A" w:rsidRPr="009D56A6">
        <w:rPr>
          <w:rFonts w:ascii="Arial" w:eastAsia="Arial" w:hAnsi="Arial" w:cs="Arial"/>
          <w:spacing w:val="3"/>
          <w:lang w:val="sv-SE"/>
        </w:rPr>
        <w:t>k</w:t>
      </w:r>
      <w:r w:rsidR="0069142A" w:rsidRPr="009D56A6">
        <w:rPr>
          <w:rFonts w:ascii="Arial" w:eastAsia="Arial" w:hAnsi="Arial" w:cs="Arial"/>
          <w:spacing w:val="1"/>
          <w:lang w:val="sv-SE"/>
        </w:rPr>
        <w:t>r</w:t>
      </w:r>
      <w:r w:rsidR="0069142A" w:rsidRPr="009D56A6">
        <w:rPr>
          <w:rFonts w:ascii="Arial" w:eastAsia="Arial" w:hAnsi="Arial" w:cs="Arial"/>
          <w:spacing w:val="-1"/>
          <w:lang w:val="sv-SE"/>
        </w:rPr>
        <w:t>in</w:t>
      </w:r>
      <w:r w:rsidR="0069142A" w:rsidRPr="009D56A6">
        <w:rPr>
          <w:rFonts w:ascii="Arial" w:eastAsia="Arial" w:hAnsi="Arial" w:cs="Arial"/>
          <w:lang w:val="sv-SE"/>
        </w:rPr>
        <w:t>g</w:t>
      </w:r>
      <w:r w:rsidR="0069142A" w:rsidRPr="009D56A6">
        <w:rPr>
          <w:rFonts w:ascii="Arial" w:eastAsia="Arial" w:hAnsi="Arial" w:cs="Arial"/>
          <w:spacing w:val="-15"/>
          <w:lang w:val="sv-SE"/>
        </w:rPr>
        <w:t xml:space="preserve"> </w:t>
      </w:r>
      <w:r w:rsidR="0069142A" w:rsidRPr="009D56A6">
        <w:rPr>
          <w:rFonts w:ascii="Arial" w:eastAsia="Arial" w:hAnsi="Arial" w:cs="Arial"/>
          <w:lang w:val="sv-SE"/>
        </w:rPr>
        <w:t>t</w:t>
      </w:r>
      <w:r w:rsidR="0069142A" w:rsidRPr="009D56A6">
        <w:rPr>
          <w:rFonts w:ascii="Arial" w:eastAsia="Arial" w:hAnsi="Arial" w:cs="Arial"/>
          <w:spacing w:val="-1"/>
          <w:lang w:val="sv-SE"/>
        </w:rPr>
        <w:t>e</w:t>
      </w:r>
      <w:r w:rsidR="0069142A" w:rsidRPr="009D56A6">
        <w:rPr>
          <w:rFonts w:ascii="Arial" w:eastAsia="Arial" w:hAnsi="Arial" w:cs="Arial"/>
          <w:spacing w:val="1"/>
          <w:lang w:val="sv-SE"/>
        </w:rPr>
        <w:t>c</w:t>
      </w:r>
      <w:r w:rsidR="0069142A" w:rsidRPr="009D56A6">
        <w:rPr>
          <w:rFonts w:ascii="Arial" w:eastAsia="Arial" w:hAnsi="Arial" w:cs="Arial"/>
          <w:spacing w:val="3"/>
          <w:lang w:val="sv-SE"/>
        </w:rPr>
        <w:t>k</w:t>
      </w:r>
      <w:r w:rsidR="0069142A" w:rsidRPr="009D56A6">
        <w:rPr>
          <w:rFonts w:ascii="Arial" w:eastAsia="Arial" w:hAnsi="Arial" w:cs="Arial"/>
          <w:spacing w:val="-1"/>
          <w:lang w:val="sv-SE"/>
        </w:rPr>
        <w:t>na</w:t>
      </w:r>
      <w:r w:rsidR="0069142A" w:rsidRPr="009D56A6">
        <w:rPr>
          <w:rFonts w:ascii="Arial" w:eastAsia="Arial" w:hAnsi="Arial" w:cs="Arial"/>
          <w:lang w:val="sv-SE"/>
        </w:rPr>
        <w:t>d</w:t>
      </w:r>
      <w:r w:rsidR="0069142A" w:rsidRPr="009D56A6">
        <w:rPr>
          <w:rFonts w:ascii="Arial" w:eastAsia="Arial" w:hAnsi="Arial" w:cs="Arial"/>
          <w:spacing w:val="-7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a</w:t>
      </w:r>
      <w:r w:rsidR="0069142A" w:rsidRPr="009D56A6">
        <w:rPr>
          <w:rFonts w:ascii="Arial" w:eastAsia="Arial" w:hAnsi="Arial" w:cs="Arial"/>
          <w:lang w:val="sv-SE"/>
        </w:rPr>
        <w:t>v</w:t>
      </w:r>
      <w:r w:rsidR="0069142A"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3"/>
          <w:lang w:val="sv-SE"/>
        </w:rPr>
        <w:t>k</w:t>
      </w:r>
      <w:r w:rsidR="0069142A" w:rsidRPr="009D56A6">
        <w:rPr>
          <w:rFonts w:ascii="Arial" w:eastAsia="Arial" w:hAnsi="Arial" w:cs="Arial"/>
          <w:spacing w:val="-1"/>
          <w:lang w:val="sv-SE"/>
        </w:rPr>
        <w:t>o</w:t>
      </w:r>
      <w:r w:rsidR="0069142A" w:rsidRPr="009D56A6">
        <w:rPr>
          <w:rFonts w:ascii="Arial" w:eastAsia="Arial" w:hAnsi="Arial" w:cs="Arial"/>
          <w:spacing w:val="4"/>
          <w:lang w:val="sv-SE"/>
        </w:rPr>
        <w:t>mm</w:t>
      </w:r>
      <w:r w:rsidR="0069142A" w:rsidRPr="009D56A6">
        <w:rPr>
          <w:rFonts w:ascii="Arial" w:eastAsia="Arial" w:hAnsi="Arial" w:cs="Arial"/>
          <w:spacing w:val="-1"/>
          <w:lang w:val="sv-SE"/>
        </w:rPr>
        <w:t>unen</w:t>
      </w:r>
      <w:r w:rsidR="0069142A" w:rsidRPr="009D56A6">
        <w:rPr>
          <w:rFonts w:ascii="Arial" w:eastAsia="Arial" w:hAnsi="Arial" w:cs="Arial"/>
          <w:lang w:val="sv-SE"/>
        </w:rPr>
        <w:t xml:space="preserve">. </w:t>
      </w:r>
      <w:r>
        <w:rPr>
          <w:rFonts w:ascii="Arial" w:eastAsia="Arial" w:hAnsi="Arial" w:cs="Arial"/>
          <w:lang w:val="sv-SE"/>
        </w:rPr>
        <w:t>Sommarjobbarna</w:t>
      </w:r>
      <w:r w:rsidR="0069142A" w:rsidRPr="009D56A6">
        <w:rPr>
          <w:rFonts w:ascii="Arial" w:eastAsia="Arial" w:hAnsi="Arial" w:cs="Arial"/>
          <w:spacing w:val="-12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ha</w:t>
      </w:r>
      <w:r w:rsidR="0069142A" w:rsidRPr="009D56A6">
        <w:rPr>
          <w:rFonts w:ascii="Arial" w:eastAsia="Arial" w:hAnsi="Arial" w:cs="Arial"/>
          <w:lang w:val="sv-SE"/>
        </w:rPr>
        <w:t>r</w:t>
      </w:r>
      <w:r w:rsidR="0069142A"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1"/>
          <w:lang w:val="sv-SE"/>
        </w:rPr>
        <w:t>sj</w:t>
      </w:r>
      <w:r w:rsidR="0069142A" w:rsidRPr="009D56A6">
        <w:rPr>
          <w:rFonts w:ascii="Arial" w:eastAsia="Arial" w:hAnsi="Arial" w:cs="Arial"/>
          <w:spacing w:val="-1"/>
          <w:lang w:val="sv-SE"/>
        </w:rPr>
        <w:t>äl</w:t>
      </w:r>
      <w:r w:rsidR="0069142A" w:rsidRPr="009D56A6">
        <w:rPr>
          <w:rFonts w:ascii="Arial" w:eastAsia="Arial" w:hAnsi="Arial" w:cs="Arial"/>
          <w:spacing w:val="-2"/>
          <w:lang w:val="sv-SE"/>
        </w:rPr>
        <w:t>v</w:t>
      </w:r>
      <w:r w:rsidR="0069142A" w:rsidRPr="009D56A6">
        <w:rPr>
          <w:rFonts w:ascii="Arial" w:eastAsia="Arial" w:hAnsi="Arial" w:cs="Arial"/>
          <w:lang w:val="sv-SE"/>
        </w:rPr>
        <w:t>a</w:t>
      </w:r>
      <w:r w:rsidR="0069142A"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4"/>
          <w:lang w:val="sv-SE"/>
        </w:rPr>
        <w:t>m</w:t>
      </w:r>
      <w:r w:rsidR="0069142A" w:rsidRPr="009D56A6">
        <w:rPr>
          <w:rFonts w:ascii="Arial" w:eastAsia="Arial" w:hAnsi="Arial" w:cs="Arial"/>
          <w:spacing w:val="-1"/>
          <w:lang w:val="sv-SE"/>
        </w:rPr>
        <w:t>e</w:t>
      </w:r>
      <w:r w:rsidR="0069142A" w:rsidRPr="009D56A6">
        <w:rPr>
          <w:rFonts w:ascii="Arial" w:eastAsia="Arial" w:hAnsi="Arial" w:cs="Arial"/>
          <w:lang w:val="sv-SE"/>
        </w:rPr>
        <w:t>d</w:t>
      </w:r>
      <w:r w:rsidR="0069142A"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1"/>
          <w:lang w:val="sv-SE"/>
        </w:rPr>
        <w:t>s</w:t>
      </w:r>
      <w:r w:rsidR="0069142A" w:rsidRPr="009D56A6">
        <w:rPr>
          <w:rFonts w:ascii="Arial" w:eastAsia="Arial" w:hAnsi="Arial" w:cs="Arial"/>
          <w:spacing w:val="-1"/>
          <w:lang w:val="sv-SE"/>
        </w:rPr>
        <w:t>i</w:t>
      </w:r>
      <w:r w:rsidR="0069142A" w:rsidRPr="009D56A6">
        <w:rPr>
          <w:rFonts w:ascii="Arial" w:eastAsia="Arial" w:hAnsi="Arial" w:cs="Arial"/>
          <w:lang w:val="sv-SE"/>
        </w:rPr>
        <w:t>g</w:t>
      </w:r>
      <w:r w:rsidR="0069142A"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e</w:t>
      </w:r>
      <w:r w:rsidR="0069142A" w:rsidRPr="009D56A6">
        <w:rPr>
          <w:rFonts w:ascii="Arial" w:eastAsia="Arial" w:hAnsi="Arial" w:cs="Arial"/>
          <w:lang w:val="sv-SE"/>
        </w:rPr>
        <w:t>n</w:t>
      </w:r>
      <w:r w:rsidR="0069142A"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löne</w:t>
      </w:r>
      <w:r w:rsidR="0069142A" w:rsidRPr="009D56A6">
        <w:rPr>
          <w:rFonts w:ascii="Arial" w:eastAsia="Arial" w:hAnsi="Arial" w:cs="Arial"/>
          <w:spacing w:val="1"/>
          <w:lang w:val="sv-SE"/>
        </w:rPr>
        <w:t>r</w:t>
      </w:r>
      <w:r w:rsidR="0069142A" w:rsidRPr="009D56A6">
        <w:rPr>
          <w:rFonts w:ascii="Arial" w:eastAsia="Arial" w:hAnsi="Arial" w:cs="Arial"/>
          <w:spacing w:val="-1"/>
          <w:lang w:val="sv-SE"/>
        </w:rPr>
        <w:t>appo</w:t>
      </w:r>
      <w:r w:rsidR="0069142A" w:rsidRPr="009D56A6">
        <w:rPr>
          <w:rFonts w:ascii="Arial" w:eastAsia="Arial" w:hAnsi="Arial" w:cs="Arial"/>
          <w:spacing w:val="1"/>
          <w:lang w:val="sv-SE"/>
        </w:rPr>
        <w:t>r</w:t>
      </w:r>
      <w:r w:rsidR="0069142A" w:rsidRPr="009D56A6">
        <w:rPr>
          <w:rFonts w:ascii="Arial" w:eastAsia="Arial" w:hAnsi="Arial" w:cs="Arial"/>
          <w:lang w:val="sv-SE"/>
        </w:rPr>
        <w:t>t</w:t>
      </w:r>
      <w:r w:rsidR="0069142A" w:rsidRPr="009D56A6">
        <w:rPr>
          <w:rFonts w:ascii="Arial" w:eastAsia="Arial" w:hAnsi="Arial" w:cs="Arial"/>
          <w:spacing w:val="-11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1"/>
          <w:lang w:val="sv-SE"/>
        </w:rPr>
        <w:t>s</w:t>
      </w:r>
      <w:r w:rsidR="0069142A" w:rsidRPr="009D56A6">
        <w:rPr>
          <w:rFonts w:ascii="Arial" w:eastAsia="Arial" w:hAnsi="Arial" w:cs="Arial"/>
          <w:spacing w:val="-1"/>
          <w:lang w:val="sv-SE"/>
        </w:rPr>
        <w:t>o</w:t>
      </w:r>
      <w:r w:rsidR="0069142A" w:rsidRPr="009D56A6">
        <w:rPr>
          <w:rFonts w:ascii="Arial" w:eastAsia="Arial" w:hAnsi="Arial" w:cs="Arial"/>
          <w:lang w:val="sv-SE"/>
        </w:rPr>
        <w:t xml:space="preserve">m </w:t>
      </w:r>
      <w:r w:rsidR="0069142A" w:rsidRPr="009D56A6">
        <w:rPr>
          <w:rFonts w:ascii="Arial" w:eastAsia="Arial" w:hAnsi="Arial" w:cs="Arial"/>
          <w:spacing w:val="1"/>
          <w:lang w:val="sv-SE"/>
        </w:rPr>
        <w:t>s</w:t>
      </w:r>
      <w:r w:rsidR="0069142A" w:rsidRPr="009D56A6">
        <w:rPr>
          <w:rFonts w:ascii="Arial" w:eastAsia="Arial" w:hAnsi="Arial" w:cs="Arial"/>
          <w:spacing w:val="3"/>
          <w:lang w:val="sv-SE"/>
        </w:rPr>
        <w:t>k</w:t>
      </w:r>
      <w:r w:rsidR="0069142A" w:rsidRPr="009D56A6">
        <w:rPr>
          <w:rFonts w:ascii="Arial" w:eastAsia="Arial" w:hAnsi="Arial" w:cs="Arial"/>
          <w:spacing w:val="-1"/>
          <w:lang w:val="sv-SE"/>
        </w:rPr>
        <w:t>al</w:t>
      </w:r>
      <w:r w:rsidR="0069142A" w:rsidRPr="009D56A6">
        <w:rPr>
          <w:rFonts w:ascii="Arial" w:eastAsia="Arial" w:hAnsi="Arial" w:cs="Arial"/>
          <w:lang w:val="sv-SE"/>
        </w:rPr>
        <w:t>l</w:t>
      </w:r>
      <w:r w:rsidR="0069142A"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1"/>
          <w:lang w:val="sv-SE"/>
        </w:rPr>
        <w:t>s</w:t>
      </w:r>
      <w:r w:rsidR="0069142A" w:rsidRPr="009D56A6">
        <w:rPr>
          <w:rFonts w:ascii="Arial" w:eastAsia="Arial" w:hAnsi="Arial" w:cs="Arial"/>
          <w:spacing w:val="3"/>
          <w:lang w:val="sv-SE"/>
        </w:rPr>
        <w:t>k</w:t>
      </w:r>
      <w:r w:rsidR="0069142A" w:rsidRPr="009D56A6">
        <w:rPr>
          <w:rFonts w:ascii="Arial" w:eastAsia="Arial" w:hAnsi="Arial" w:cs="Arial"/>
          <w:spacing w:val="1"/>
          <w:lang w:val="sv-SE"/>
        </w:rPr>
        <w:t>r</w:t>
      </w:r>
      <w:r w:rsidR="0069142A" w:rsidRPr="009D56A6">
        <w:rPr>
          <w:rFonts w:ascii="Arial" w:eastAsia="Arial" w:hAnsi="Arial" w:cs="Arial"/>
          <w:spacing w:val="-1"/>
          <w:lang w:val="sv-SE"/>
        </w:rPr>
        <w:t>i</w:t>
      </w:r>
      <w:r w:rsidR="0069142A" w:rsidRPr="009D56A6">
        <w:rPr>
          <w:rFonts w:ascii="Arial" w:eastAsia="Arial" w:hAnsi="Arial" w:cs="Arial"/>
          <w:spacing w:val="-2"/>
          <w:lang w:val="sv-SE"/>
        </w:rPr>
        <w:t>v</w:t>
      </w:r>
      <w:r w:rsidR="0069142A" w:rsidRPr="009D56A6">
        <w:rPr>
          <w:rFonts w:ascii="Arial" w:eastAsia="Arial" w:hAnsi="Arial" w:cs="Arial"/>
          <w:spacing w:val="-1"/>
          <w:lang w:val="sv-SE"/>
        </w:rPr>
        <w:t>a</w:t>
      </w:r>
      <w:r w:rsidR="0069142A" w:rsidRPr="009D56A6">
        <w:rPr>
          <w:rFonts w:ascii="Arial" w:eastAsia="Arial" w:hAnsi="Arial" w:cs="Arial"/>
          <w:lang w:val="sv-SE"/>
        </w:rPr>
        <w:t>s</w:t>
      </w:r>
      <w:r w:rsidR="0069142A"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unde</w:t>
      </w:r>
      <w:r w:rsidR="0069142A" w:rsidRPr="009D56A6">
        <w:rPr>
          <w:rFonts w:ascii="Arial" w:eastAsia="Arial" w:hAnsi="Arial" w:cs="Arial"/>
          <w:lang w:val="sv-SE"/>
        </w:rPr>
        <w:t>r</w:t>
      </w:r>
      <w:r w:rsidR="0069142A"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a</w:t>
      </w:r>
      <w:r w:rsidR="0069142A" w:rsidRPr="009D56A6">
        <w:rPr>
          <w:rFonts w:ascii="Arial" w:eastAsia="Arial" w:hAnsi="Arial" w:cs="Arial"/>
          <w:lang w:val="sv-SE"/>
        </w:rPr>
        <w:t>v</w:t>
      </w:r>
      <w:r w:rsidR="0069142A">
        <w:rPr>
          <w:rFonts w:ascii="Arial" w:eastAsia="Arial" w:hAnsi="Arial" w:cs="Arial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handleda</w:t>
      </w:r>
      <w:r w:rsidR="0069142A" w:rsidRPr="009D56A6">
        <w:rPr>
          <w:rFonts w:ascii="Arial" w:eastAsia="Arial" w:hAnsi="Arial" w:cs="Arial"/>
          <w:spacing w:val="1"/>
          <w:lang w:val="sv-SE"/>
        </w:rPr>
        <w:t>r</w:t>
      </w:r>
      <w:r w:rsidR="0069142A" w:rsidRPr="009D56A6">
        <w:rPr>
          <w:rFonts w:ascii="Arial" w:eastAsia="Arial" w:hAnsi="Arial" w:cs="Arial"/>
          <w:spacing w:val="-1"/>
          <w:lang w:val="sv-SE"/>
        </w:rPr>
        <w:t>e</w:t>
      </w:r>
      <w:r w:rsidR="0069142A" w:rsidRPr="009D56A6">
        <w:rPr>
          <w:rFonts w:ascii="Arial" w:eastAsia="Arial" w:hAnsi="Arial" w:cs="Arial"/>
          <w:lang w:val="sv-SE"/>
        </w:rPr>
        <w:t>n</w:t>
      </w:r>
      <w:r w:rsidR="0069142A" w:rsidRPr="009D56A6">
        <w:rPr>
          <w:rFonts w:ascii="Arial" w:eastAsia="Arial" w:hAnsi="Arial" w:cs="Arial"/>
          <w:spacing w:val="-12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p</w:t>
      </w:r>
      <w:r w:rsidR="0069142A" w:rsidRPr="009D56A6">
        <w:rPr>
          <w:rFonts w:ascii="Arial" w:eastAsia="Arial" w:hAnsi="Arial" w:cs="Arial"/>
          <w:lang w:val="sv-SE"/>
        </w:rPr>
        <w:t>å</w:t>
      </w:r>
      <w:r w:rsidR="0069142A"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="0069142A" w:rsidRPr="009D56A6">
        <w:rPr>
          <w:rFonts w:ascii="Arial" w:eastAsia="Arial" w:hAnsi="Arial" w:cs="Arial"/>
          <w:spacing w:val="-1"/>
          <w:lang w:val="sv-SE"/>
        </w:rPr>
        <w:t>a</w:t>
      </w:r>
      <w:r w:rsidR="0069142A" w:rsidRPr="009D56A6">
        <w:rPr>
          <w:rFonts w:ascii="Arial" w:eastAsia="Arial" w:hAnsi="Arial" w:cs="Arial"/>
          <w:spacing w:val="1"/>
          <w:lang w:val="sv-SE"/>
        </w:rPr>
        <w:t>r</w:t>
      </w:r>
      <w:r w:rsidR="0069142A" w:rsidRPr="009D56A6">
        <w:rPr>
          <w:rFonts w:ascii="Arial" w:eastAsia="Arial" w:hAnsi="Arial" w:cs="Arial"/>
          <w:spacing w:val="-1"/>
          <w:lang w:val="sv-SE"/>
        </w:rPr>
        <w:t>be</w:t>
      </w:r>
      <w:r w:rsidR="0069142A" w:rsidRPr="009D56A6">
        <w:rPr>
          <w:rFonts w:ascii="Arial" w:eastAsia="Arial" w:hAnsi="Arial" w:cs="Arial"/>
          <w:lang w:val="sv-SE"/>
        </w:rPr>
        <w:t>t</w:t>
      </w:r>
      <w:r w:rsidR="0069142A" w:rsidRPr="009D56A6">
        <w:rPr>
          <w:rFonts w:ascii="Arial" w:eastAsia="Arial" w:hAnsi="Arial" w:cs="Arial"/>
          <w:spacing w:val="1"/>
          <w:lang w:val="sv-SE"/>
        </w:rPr>
        <w:t>s</w:t>
      </w:r>
      <w:r w:rsidR="0069142A" w:rsidRPr="009D56A6">
        <w:rPr>
          <w:rFonts w:ascii="Arial" w:eastAsia="Arial" w:hAnsi="Arial" w:cs="Arial"/>
          <w:spacing w:val="-1"/>
          <w:lang w:val="sv-SE"/>
        </w:rPr>
        <w:t>pla</w:t>
      </w:r>
      <w:r w:rsidR="0069142A" w:rsidRPr="009D56A6">
        <w:rPr>
          <w:rFonts w:ascii="Arial" w:eastAsia="Arial" w:hAnsi="Arial" w:cs="Arial"/>
          <w:lang w:val="sv-SE"/>
        </w:rPr>
        <w:t>t</w:t>
      </w:r>
      <w:r w:rsidR="0069142A" w:rsidRPr="009D56A6">
        <w:rPr>
          <w:rFonts w:ascii="Arial" w:eastAsia="Arial" w:hAnsi="Arial" w:cs="Arial"/>
          <w:spacing w:val="1"/>
          <w:lang w:val="sv-SE"/>
        </w:rPr>
        <w:t>s</w:t>
      </w:r>
      <w:r w:rsidR="0069142A" w:rsidRPr="009D56A6">
        <w:rPr>
          <w:rFonts w:ascii="Arial" w:eastAsia="Arial" w:hAnsi="Arial" w:cs="Arial"/>
          <w:spacing w:val="-1"/>
          <w:lang w:val="sv-SE"/>
        </w:rPr>
        <w:t>en</w:t>
      </w:r>
      <w:r w:rsidR="0069142A" w:rsidRPr="009D56A6">
        <w:rPr>
          <w:rFonts w:ascii="Arial" w:eastAsia="Arial" w:hAnsi="Arial" w:cs="Arial"/>
          <w:lang w:val="sv-SE"/>
        </w:rPr>
        <w:t>.</w:t>
      </w:r>
    </w:p>
    <w:p w:rsidR="0069142A" w:rsidRPr="009D56A6" w:rsidRDefault="0069142A" w:rsidP="0069142A">
      <w:pPr>
        <w:spacing w:before="18" w:line="220" w:lineRule="exact"/>
        <w:rPr>
          <w:sz w:val="22"/>
          <w:szCs w:val="22"/>
          <w:lang w:val="sv-SE"/>
        </w:rPr>
      </w:pPr>
    </w:p>
    <w:p w:rsidR="0069142A" w:rsidRPr="009D56A6" w:rsidRDefault="0069142A" w:rsidP="0069142A">
      <w:pPr>
        <w:rPr>
          <w:rFonts w:ascii="Arial" w:eastAsia="Arial" w:hAnsi="Arial" w:cs="Arial"/>
          <w:lang w:val="sv-SE"/>
        </w:rPr>
      </w:pPr>
      <w:r w:rsidRPr="009D56A6">
        <w:rPr>
          <w:rFonts w:ascii="Arial" w:eastAsia="Arial" w:hAnsi="Arial" w:cs="Arial"/>
          <w:b/>
          <w:spacing w:val="-1"/>
          <w:lang w:val="sv-SE"/>
        </w:rPr>
        <w:t>V</w:t>
      </w:r>
      <w:r w:rsidRPr="009D56A6">
        <w:rPr>
          <w:rFonts w:ascii="Arial" w:eastAsia="Arial" w:hAnsi="Arial" w:cs="Arial"/>
          <w:b/>
          <w:lang w:val="sv-SE"/>
        </w:rPr>
        <w:t>i</w:t>
      </w:r>
      <w:r w:rsidRPr="009D56A6">
        <w:rPr>
          <w:rFonts w:ascii="Arial" w:eastAsia="Arial" w:hAnsi="Arial" w:cs="Arial"/>
          <w:b/>
          <w:spacing w:val="-1"/>
          <w:lang w:val="sv-SE"/>
        </w:rPr>
        <w:t>k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igt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t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lön</w:t>
      </w:r>
      <w:r w:rsidRPr="009D56A6">
        <w:rPr>
          <w:rFonts w:ascii="Arial" w:eastAsia="Arial" w:hAnsi="Arial" w:cs="Arial"/>
          <w:b/>
          <w:spacing w:val="-1"/>
          <w:lang w:val="sv-SE"/>
        </w:rPr>
        <w:t>era</w:t>
      </w:r>
      <w:r w:rsidRPr="009D56A6">
        <w:rPr>
          <w:rFonts w:ascii="Arial" w:eastAsia="Arial" w:hAnsi="Arial" w:cs="Arial"/>
          <w:b/>
          <w:lang w:val="sv-SE"/>
        </w:rPr>
        <w:t>ppo</w:t>
      </w:r>
      <w:r w:rsidRPr="009D56A6">
        <w:rPr>
          <w:rFonts w:ascii="Arial" w:eastAsia="Arial" w:hAnsi="Arial" w:cs="Arial"/>
          <w:b/>
          <w:spacing w:val="-1"/>
          <w:lang w:val="sv-SE"/>
        </w:rPr>
        <w:t>r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lang w:val="sv-SE"/>
        </w:rPr>
        <w:t>n</w:t>
      </w:r>
      <w:r w:rsidRPr="009D56A6">
        <w:rPr>
          <w:rFonts w:ascii="Arial" w:eastAsia="Arial" w:hAnsi="Arial" w:cs="Arial"/>
          <w:b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sk</w:t>
      </w:r>
      <w:r w:rsidRPr="009D56A6">
        <w:rPr>
          <w:rFonts w:ascii="Arial" w:eastAsia="Arial" w:hAnsi="Arial" w:cs="Arial"/>
          <w:b/>
          <w:lang w:val="sv-SE"/>
        </w:rPr>
        <w:t>i</w:t>
      </w:r>
      <w:r w:rsidRPr="009D56A6">
        <w:rPr>
          <w:rFonts w:ascii="Arial" w:eastAsia="Arial" w:hAnsi="Arial" w:cs="Arial"/>
          <w:b/>
          <w:spacing w:val="-1"/>
          <w:lang w:val="sv-SE"/>
        </w:rPr>
        <w:t>cka</w:t>
      </w:r>
      <w:r w:rsidRPr="009D56A6">
        <w:rPr>
          <w:rFonts w:ascii="Arial" w:eastAsia="Arial" w:hAnsi="Arial" w:cs="Arial"/>
          <w:b/>
          <w:lang w:val="sv-SE"/>
        </w:rPr>
        <w:t>s</w:t>
      </w:r>
      <w:r w:rsidRPr="009D56A6">
        <w:rPr>
          <w:rFonts w:ascii="Arial" w:eastAsia="Arial" w:hAnsi="Arial" w:cs="Arial"/>
          <w:b/>
          <w:spacing w:val="-8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 xml:space="preserve">in 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lang w:val="sv-SE"/>
        </w:rPr>
        <w:t>i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a</w:t>
      </w:r>
      <w:r w:rsidRPr="009D56A6">
        <w:rPr>
          <w:rFonts w:ascii="Arial" w:eastAsia="Arial" w:hAnsi="Arial" w:cs="Arial"/>
          <w:b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ar</w:t>
      </w:r>
      <w:r w:rsidRPr="009D56A6">
        <w:rPr>
          <w:rFonts w:ascii="Arial" w:eastAsia="Arial" w:hAnsi="Arial" w:cs="Arial"/>
          <w:b/>
          <w:lang w:val="sv-SE"/>
        </w:rPr>
        <w:t>b</w:t>
      </w: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lang w:val="sv-SE"/>
        </w:rPr>
        <w:t>d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lang w:val="sv-SE"/>
        </w:rPr>
        <w:t>g</w:t>
      </w: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lang w:val="sv-SE"/>
        </w:rPr>
        <w:t>n</w:t>
      </w:r>
      <w:r w:rsidRPr="009D56A6">
        <w:rPr>
          <w:rFonts w:ascii="Arial" w:eastAsia="Arial" w:hAnsi="Arial" w:cs="Arial"/>
          <w:b/>
          <w:spacing w:val="-7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2"/>
          <w:lang w:val="sv-SE"/>
        </w:rPr>
        <w:t>v</w:t>
      </w:r>
      <w:r w:rsidRPr="009D56A6">
        <w:rPr>
          <w:rFonts w:ascii="Arial" w:eastAsia="Arial" w:hAnsi="Arial" w:cs="Arial"/>
          <w:b/>
          <w:spacing w:val="-1"/>
          <w:lang w:val="sv-SE"/>
        </w:rPr>
        <w:t>ar</w:t>
      </w:r>
      <w:r w:rsidRPr="009D56A6">
        <w:rPr>
          <w:rFonts w:ascii="Arial" w:eastAsia="Arial" w:hAnsi="Arial" w:cs="Arial"/>
          <w:b/>
          <w:lang w:val="sv-SE"/>
        </w:rPr>
        <w:t>je</w:t>
      </w:r>
      <w:r w:rsidRPr="009D56A6">
        <w:rPr>
          <w:rFonts w:ascii="Arial" w:eastAsia="Arial" w:hAnsi="Arial" w:cs="Arial"/>
          <w:b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m</w:t>
      </w:r>
      <w:r w:rsidRPr="009D56A6">
        <w:rPr>
          <w:rFonts w:ascii="Arial" w:eastAsia="Arial" w:hAnsi="Arial" w:cs="Arial"/>
          <w:b/>
          <w:spacing w:val="-1"/>
          <w:lang w:val="sv-SE"/>
        </w:rPr>
        <w:t>å</w:t>
      </w:r>
      <w:r w:rsidRPr="009D56A6">
        <w:rPr>
          <w:rFonts w:ascii="Arial" w:eastAsia="Arial" w:hAnsi="Arial" w:cs="Arial"/>
          <w:b/>
          <w:lang w:val="sv-SE"/>
        </w:rPr>
        <w:t>n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lang w:val="sv-SE"/>
        </w:rPr>
        <w:t>d!</w:t>
      </w:r>
    </w:p>
    <w:p w:rsidR="0069142A" w:rsidRPr="009D56A6" w:rsidRDefault="0069142A" w:rsidP="0069142A">
      <w:pPr>
        <w:spacing w:before="14" w:line="200" w:lineRule="exact"/>
        <w:rPr>
          <w:lang w:val="sv-SE"/>
        </w:rPr>
      </w:pPr>
    </w:p>
    <w:p w:rsidR="0069142A" w:rsidRDefault="0069142A" w:rsidP="0069142A">
      <w:pPr>
        <w:rPr>
          <w:rFonts w:ascii="Arial" w:eastAsia="Arial" w:hAnsi="Arial" w:cs="Arial"/>
          <w:spacing w:val="-1"/>
          <w:lang w:val="sv-SE"/>
        </w:rPr>
      </w:pPr>
      <w:r w:rsidRPr="009D56A6">
        <w:rPr>
          <w:rFonts w:ascii="Arial" w:eastAsia="Arial" w:hAnsi="Arial" w:cs="Arial"/>
          <w:spacing w:val="-1"/>
          <w:lang w:val="sv-SE"/>
        </w:rPr>
        <w:t>Löne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appo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13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i</w:t>
      </w:r>
      <w:r w:rsidRPr="009D56A6">
        <w:rPr>
          <w:rFonts w:ascii="Arial" w:eastAsia="Arial" w:hAnsi="Arial" w:cs="Arial"/>
          <w:spacing w:val="1"/>
          <w:lang w:val="sv-SE"/>
        </w:rPr>
        <w:t>c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>s</w:t>
      </w:r>
      <w:r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il</w:t>
      </w:r>
      <w:r w:rsidRPr="009D56A6">
        <w:rPr>
          <w:rFonts w:ascii="Arial" w:eastAsia="Arial" w:hAnsi="Arial" w:cs="Arial"/>
          <w:lang w:val="sv-SE"/>
        </w:rPr>
        <w:t>l</w:t>
      </w:r>
      <w:r>
        <w:rPr>
          <w:rFonts w:ascii="Arial" w:eastAsia="Arial" w:hAnsi="Arial" w:cs="Arial"/>
          <w:spacing w:val="-2"/>
          <w:lang w:val="sv-SE"/>
        </w:rPr>
        <w:t>:</w:t>
      </w:r>
      <w:r>
        <w:rPr>
          <w:rFonts w:ascii="Arial" w:eastAsia="Arial" w:hAnsi="Arial" w:cs="Arial"/>
          <w:spacing w:val="-2"/>
          <w:lang w:val="sv-SE"/>
        </w:rPr>
        <w:br/>
      </w:r>
      <w:r w:rsidRPr="009D56A6">
        <w:rPr>
          <w:rFonts w:ascii="Arial" w:eastAsia="Arial" w:hAnsi="Arial" w:cs="Arial"/>
          <w:spacing w:val="-1"/>
          <w:lang w:val="sv-SE"/>
        </w:rPr>
        <w:t>Sund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all</w:t>
      </w:r>
      <w:r w:rsidRPr="009D56A6">
        <w:rPr>
          <w:rFonts w:ascii="Arial" w:eastAsia="Arial" w:hAnsi="Arial" w:cs="Arial"/>
          <w:lang w:val="sv-SE"/>
        </w:rPr>
        <w:t>s</w:t>
      </w:r>
      <w:r w:rsidRPr="009D56A6">
        <w:rPr>
          <w:rFonts w:ascii="Arial" w:eastAsia="Arial" w:hAnsi="Arial" w:cs="Arial"/>
          <w:spacing w:val="-7"/>
          <w:lang w:val="sv-SE"/>
        </w:rPr>
        <w:t xml:space="preserve"> 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spacing w:val="4"/>
          <w:lang w:val="sv-SE"/>
        </w:rPr>
        <w:t>mm</w:t>
      </w:r>
      <w:r w:rsidRPr="009D56A6">
        <w:rPr>
          <w:rFonts w:ascii="Arial" w:eastAsia="Arial" w:hAnsi="Arial" w:cs="Arial"/>
          <w:spacing w:val="-1"/>
          <w:lang w:val="sv-SE"/>
        </w:rPr>
        <w:t>un</w:t>
      </w:r>
      <w:r>
        <w:rPr>
          <w:rFonts w:ascii="Arial" w:eastAsia="Arial" w:hAnsi="Arial" w:cs="Arial"/>
          <w:spacing w:val="-9"/>
          <w:lang w:val="sv-SE"/>
        </w:rPr>
        <w:br/>
      </w:r>
      <w:r w:rsidR="00295403">
        <w:rPr>
          <w:rFonts w:ascii="Arial" w:eastAsia="Arial" w:hAnsi="Arial" w:cs="Arial"/>
          <w:spacing w:val="-1"/>
          <w:lang w:val="sv-SE"/>
        </w:rPr>
        <w:t>Sommarjobb</w:t>
      </w:r>
    </w:p>
    <w:p w:rsidR="0069142A" w:rsidRPr="009D56A6" w:rsidRDefault="0069142A" w:rsidP="0069142A">
      <w:pPr>
        <w:spacing w:line="220" w:lineRule="exact"/>
        <w:rPr>
          <w:rFonts w:ascii="Arial" w:eastAsia="Arial" w:hAnsi="Arial" w:cs="Arial"/>
          <w:lang w:val="sv-SE"/>
        </w:rPr>
      </w:pPr>
      <w:r w:rsidRPr="009D56A6">
        <w:rPr>
          <w:rFonts w:ascii="Arial" w:eastAsia="Arial" w:hAnsi="Arial" w:cs="Arial"/>
          <w:spacing w:val="-1"/>
          <w:lang w:val="sv-SE"/>
        </w:rPr>
        <w:t>85</w:t>
      </w:r>
      <w:r w:rsidRPr="009D56A6">
        <w:rPr>
          <w:rFonts w:ascii="Arial" w:eastAsia="Arial" w:hAnsi="Arial" w:cs="Arial"/>
          <w:lang w:val="sv-SE"/>
        </w:rPr>
        <w:t>1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8</w:t>
      </w:r>
      <w:r w:rsidRPr="009D56A6">
        <w:rPr>
          <w:rFonts w:ascii="Arial" w:eastAsia="Arial" w:hAnsi="Arial" w:cs="Arial"/>
          <w:lang w:val="sv-SE"/>
        </w:rPr>
        <w:t>5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S</w:t>
      </w:r>
      <w:r w:rsidRPr="009D56A6">
        <w:rPr>
          <w:rFonts w:ascii="Arial" w:eastAsia="Arial" w:hAnsi="Arial" w:cs="Arial"/>
          <w:lang w:val="sv-SE"/>
        </w:rPr>
        <w:t>UND</w:t>
      </w:r>
      <w:r w:rsidRPr="009D56A6">
        <w:rPr>
          <w:rFonts w:ascii="Arial" w:eastAsia="Arial" w:hAnsi="Arial" w:cs="Arial"/>
          <w:spacing w:val="-1"/>
          <w:lang w:val="sv-SE"/>
        </w:rPr>
        <w:t>SVALL</w:t>
      </w:r>
    </w:p>
    <w:p w:rsidR="0069142A" w:rsidRPr="009D56A6" w:rsidRDefault="0069142A" w:rsidP="0069142A">
      <w:pPr>
        <w:spacing w:before="16" w:line="220" w:lineRule="exact"/>
        <w:rPr>
          <w:sz w:val="22"/>
          <w:szCs w:val="22"/>
          <w:lang w:val="sv-SE"/>
        </w:rPr>
      </w:pPr>
    </w:p>
    <w:p w:rsidR="0069142A" w:rsidRPr="009D56A6" w:rsidRDefault="0069142A" w:rsidP="0069142A">
      <w:pPr>
        <w:spacing w:line="247" w:lineRule="auto"/>
        <w:ind w:right="845"/>
        <w:rPr>
          <w:rFonts w:ascii="Arial" w:eastAsia="Arial" w:hAnsi="Arial" w:cs="Arial"/>
          <w:lang w:val="sv-SE"/>
        </w:rPr>
      </w:pPr>
      <w:r w:rsidRPr="009D56A6">
        <w:rPr>
          <w:rFonts w:ascii="Arial" w:eastAsia="Arial" w:hAnsi="Arial" w:cs="Arial"/>
          <w:b/>
          <w:spacing w:val="-1"/>
          <w:lang w:val="sv-SE"/>
        </w:rPr>
        <w:t>V</w:t>
      </w:r>
      <w:r w:rsidRPr="009D56A6">
        <w:rPr>
          <w:rFonts w:ascii="Arial" w:eastAsia="Arial" w:hAnsi="Arial" w:cs="Arial"/>
          <w:b/>
          <w:lang w:val="sv-SE"/>
        </w:rPr>
        <w:t>i</w:t>
      </w:r>
      <w:r w:rsidRPr="009D56A6">
        <w:rPr>
          <w:rFonts w:ascii="Arial" w:eastAsia="Arial" w:hAnsi="Arial" w:cs="Arial"/>
          <w:b/>
          <w:spacing w:val="-1"/>
          <w:lang w:val="sv-SE"/>
        </w:rPr>
        <w:t xml:space="preserve"> se</w:t>
      </w:r>
      <w:r w:rsidRPr="009D56A6">
        <w:rPr>
          <w:rFonts w:ascii="Arial" w:eastAsia="Arial" w:hAnsi="Arial" w:cs="Arial"/>
          <w:b/>
          <w:lang w:val="sv-SE"/>
        </w:rPr>
        <w:t>r</w:t>
      </w:r>
      <w:r w:rsidRPr="009D56A6">
        <w:rPr>
          <w:rFonts w:ascii="Arial" w:eastAsia="Arial" w:hAnsi="Arial" w:cs="Arial"/>
          <w:b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h</w:t>
      </w: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lang w:val="sv-SE"/>
        </w:rPr>
        <w:t>l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lang w:val="sv-SE"/>
        </w:rPr>
        <w:t>t</w:t>
      </w:r>
      <w:r w:rsidRPr="009D56A6">
        <w:rPr>
          <w:rFonts w:ascii="Arial" w:eastAsia="Arial" w:hAnsi="Arial" w:cs="Arial"/>
          <w:b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t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ni</w:t>
      </w:r>
      <w:r w:rsidRPr="009D56A6">
        <w:rPr>
          <w:rFonts w:ascii="Arial" w:eastAsia="Arial" w:hAnsi="Arial" w:cs="Arial"/>
          <w:b/>
          <w:spacing w:val="-1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spacing w:val="-1"/>
          <w:lang w:val="sv-SE"/>
        </w:rPr>
        <w:t>rä</w:t>
      </w:r>
      <w:r w:rsidRPr="009D56A6">
        <w:rPr>
          <w:rFonts w:ascii="Arial" w:eastAsia="Arial" w:hAnsi="Arial" w:cs="Arial"/>
          <w:b/>
          <w:spacing w:val="1"/>
          <w:lang w:val="sv-SE"/>
        </w:rPr>
        <w:t>ff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lang w:val="sv-SE"/>
        </w:rPr>
        <w:t>r</w:t>
      </w:r>
      <w:r w:rsidRPr="009D56A6">
        <w:rPr>
          <w:rFonts w:ascii="Arial" w:eastAsia="Arial" w:hAnsi="Arial" w:cs="Arial"/>
          <w:b/>
          <w:spacing w:val="-7"/>
          <w:lang w:val="sv-SE"/>
        </w:rPr>
        <w:t xml:space="preserve"> </w:t>
      </w:r>
      <w:r w:rsidR="005202D7">
        <w:rPr>
          <w:rFonts w:ascii="Arial" w:eastAsia="Arial" w:hAnsi="Arial" w:cs="Arial"/>
          <w:b/>
          <w:spacing w:val="1"/>
          <w:lang w:val="sv-SE"/>
        </w:rPr>
        <w:t>sommarjobbarna</w:t>
      </w:r>
      <w:r w:rsidRPr="009D56A6">
        <w:rPr>
          <w:rFonts w:ascii="Arial" w:eastAsia="Arial" w:hAnsi="Arial" w:cs="Arial"/>
          <w:b/>
          <w:spacing w:val="-11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inn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lang w:val="sv-SE"/>
        </w:rPr>
        <w:t>n</w:t>
      </w:r>
      <w:r w:rsidRPr="009D56A6">
        <w:rPr>
          <w:rFonts w:ascii="Arial" w:eastAsia="Arial" w:hAnsi="Arial" w:cs="Arial"/>
          <w:b/>
          <w:spacing w:val="-1"/>
          <w:lang w:val="sv-SE"/>
        </w:rPr>
        <w:t xml:space="preserve"> s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spacing w:val="-1"/>
          <w:lang w:val="sv-SE"/>
        </w:rPr>
        <w:t>ar</w:t>
      </w:r>
      <w:r w:rsidRPr="009D56A6">
        <w:rPr>
          <w:rFonts w:ascii="Arial" w:eastAsia="Arial" w:hAnsi="Arial" w:cs="Arial"/>
          <w:b/>
          <w:lang w:val="sv-SE"/>
        </w:rPr>
        <w:t>t</w:t>
      </w:r>
      <w:r w:rsidRPr="009D56A6">
        <w:rPr>
          <w:rFonts w:ascii="Arial" w:eastAsia="Arial" w:hAnsi="Arial" w:cs="Arial"/>
          <w:b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1"/>
          <w:lang w:val="sv-SE"/>
        </w:rPr>
        <w:t>f</w:t>
      </w:r>
      <w:r w:rsidRPr="009D56A6">
        <w:rPr>
          <w:rFonts w:ascii="Arial" w:eastAsia="Arial" w:hAnsi="Arial" w:cs="Arial"/>
          <w:b/>
          <w:lang w:val="sv-SE"/>
        </w:rPr>
        <w:t>ör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in</w:t>
      </w:r>
      <w:r w:rsidRPr="009D56A6">
        <w:rPr>
          <w:rFonts w:ascii="Arial" w:eastAsia="Arial" w:hAnsi="Arial" w:cs="Arial"/>
          <w:b/>
          <w:spacing w:val="1"/>
          <w:lang w:val="sv-SE"/>
        </w:rPr>
        <w:t>f</w:t>
      </w:r>
      <w:r w:rsidRPr="009D56A6">
        <w:rPr>
          <w:rFonts w:ascii="Arial" w:eastAsia="Arial" w:hAnsi="Arial" w:cs="Arial"/>
          <w:b/>
          <w:lang w:val="sv-SE"/>
        </w:rPr>
        <w:t>o</w:t>
      </w:r>
      <w:r w:rsidRPr="009D56A6">
        <w:rPr>
          <w:rFonts w:ascii="Arial" w:eastAsia="Arial" w:hAnsi="Arial" w:cs="Arial"/>
          <w:b/>
          <w:spacing w:val="-1"/>
          <w:lang w:val="sv-SE"/>
        </w:rPr>
        <w:t>r</w:t>
      </w:r>
      <w:r w:rsidRPr="009D56A6">
        <w:rPr>
          <w:rFonts w:ascii="Arial" w:eastAsia="Arial" w:hAnsi="Arial" w:cs="Arial"/>
          <w:b/>
          <w:lang w:val="sv-SE"/>
        </w:rPr>
        <w:t>m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ion/in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spacing w:val="-1"/>
          <w:lang w:val="sv-SE"/>
        </w:rPr>
        <w:t>r</w:t>
      </w:r>
      <w:r w:rsidRPr="009D56A6">
        <w:rPr>
          <w:rFonts w:ascii="Arial" w:eastAsia="Arial" w:hAnsi="Arial" w:cs="Arial"/>
          <w:b/>
          <w:lang w:val="sv-SE"/>
        </w:rPr>
        <w:t>odu</w:t>
      </w:r>
      <w:r w:rsidRPr="009D56A6">
        <w:rPr>
          <w:rFonts w:ascii="Arial" w:eastAsia="Arial" w:hAnsi="Arial" w:cs="Arial"/>
          <w:b/>
          <w:spacing w:val="-1"/>
          <w:lang w:val="sv-SE"/>
        </w:rPr>
        <w:t>k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ion,</w:t>
      </w:r>
      <w:r w:rsidRPr="009D56A6">
        <w:rPr>
          <w:rFonts w:ascii="Arial" w:eastAsia="Arial" w:hAnsi="Arial" w:cs="Arial"/>
          <w:b/>
          <w:spacing w:val="-9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lang w:val="sv-SE"/>
        </w:rPr>
        <w:t>å</w:t>
      </w:r>
      <w:r w:rsidRPr="009D56A6">
        <w:rPr>
          <w:rFonts w:ascii="Arial" w:eastAsia="Arial" w:hAnsi="Arial" w:cs="Arial"/>
          <w:b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a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 xml:space="preserve">t 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id</w:t>
      </w:r>
      <w:r w:rsidRPr="009D56A6">
        <w:rPr>
          <w:rFonts w:ascii="Arial" w:eastAsia="Arial" w:hAnsi="Arial" w:cs="Arial"/>
          <w:b/>
          <w:spacing w:val="-1"/>
          <w:lang w:val="sv-SE"/>
        </w:rPr>
        <w:t>e</w:t>
      </w:r>
      <w:r w:rsidRPr="009D56A6">
        <w:rPr>
          <w:rFonts w:ascii="Arial" w:eastAsia="Arial" w:hAnsi="Arial" w:cs="Arial"/>
          <w:b/>
          <w:lang w:val="sv-SE"/>
        </w:rPr>
        <w:t>n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blir</w:t>
      </w:r>
      <w:r w:rsidRPr="009D56A6">
        <w:rPr>
          <w:rFonts w:ascii="Arial" w:eastAsia="Arial" w:hAnsi="Arial" w:cs="Arial"/>
          <w:b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lang w:val="sv-SE"/>
        </w:rPr>
        <w:t>å</w:t>
      </w:r>
      <w:r w:rsidRPr="009D56A6">
        <w:rPr>
          <w:rFonts w:ascii="Arial" w:eastAsia="Arial" w:hAnsi="Arial" w:cs="Arial"/>
          <w:b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b</w:t>
      </w:r>
      <w:r w:rsidRPr="009D56A6">
        <w:rPr>
          <w:rFonts w:ascii="Arial" w:eastAsia="Arial" w:hAnsi="Arial" w:cs="Arial"/>
          <w:b/>
          <w:spacing w:val="-1"/>
          <w:lang w:val="sv-SE"/>
        </w:rPr>
        <w:t>r</w:t>
      </w:r>
      <w:r w:rsidRPr="009D56A6">
        <w:rPr>
          <w:rFonts w:ascii="Arial" w:eastAsia="Arial" w:hAnsi="Arial" w:cs="Arial"/>
          <w:b/>
          <w:lang w:val="sv-SE"/>
        </w:rPr>
        <w:t>a</w:t>
      </w:r>
      <w:r w:rsidRPr="009D56A6">
        <w:rPr>
          <w:rFonts w:ascii="Arial" w:eastAsia="Arial" w:hAnsi="Arial" w:cs="Arial"/>
          <w:b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b/>
          <w:spacing w:val="-1"/>
          <w:lang w:val="sv-SE"/>
        </w:rPr>
        <w:t>s</w:t>
      </w:r>
      <w:r w:rsidRPr="009D56A6">
        <w:rPr>
          <w:rFonts w:ascii="Arial" w:eastAsia="Arial" w:hAnsi="Arial" w:cs="Arial"/>
          <w:b/>
          <w:lang w:val="sv-SE"/>
        </w:rPr>
        <w:t>om</w:t>
      </w:r>
      <w:r w:rsidRPr="009D56A6">
        <w:rPr>
          <w:rFonts w:ascii="Arial" w:eastAsia="Arial" w:hAnsi="Arial" w:cs="Arial"/>
          <w:b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b/>
          <w:lang w:val="sv-SE"/>
        </w:rPr>
        <w:t>möjlig</w:t>
      </w:r>
      <w:r w:rsidRPr="009D56A6">
        <w:rPr>
          <w:rFonts w:ascii="Arial" w:eastAsia="Arial" w:hAnsi="Arial" w:cs="Arial"/>
          <w:b/>
          <w:spacing w:val="1"/>
          <w:lang w:val="sv-SE"/>
        </w:rPr>
        <w:t>t</w:t>
      </w:r>
      <w:r w:rsidRPr="009D56A6">
        <w:rPr>
          <w:rFonts w:ascii="Arial" w:eastAsia="Arial" w:hAnsi="Arial" w:cs="Arial"/>
          <w:b/>
          <w:lang w:val="sv-SE"/>
        </w:rPr>
        <w:t>.</w:t>
      </w:r>
    </w:p>
    <w:p w:rsidR="0069142A" w:rsidRPr="009D56A6" w:rsidRDefault="0069142A" w:rsidP="0069142A">
      <w:pPr>
        <w:spacing w:before="10" w:line="120" w:lineRule="exact"/>
        <w:rPr>
          <w:sz w:val="13"/>
          <w:szCs w:val="13"/>
          <w:lang w:val="sv-SE"/>
        </w:rPr>
      </w:pPr>
    </w:p>
    <w:p w:rsidR="0069142A" w:rsidRDefault="0069142A" w:rsidP="0069142A">
      <w:pPr>
        <w:spacing w:line="236" w:lineRule="auto"/>
        <w:ind w:right="880"/>
        <w:rPr>
          <w:rFonts w:ascii="Arial" w:eastAsia="Arial" w:hAnsi="Arial" w:cs="Arial"/>
          <w:lang w:val="sv-SE"/>
        </w:rPr>
      </w:pPr>
      <w:r w:rsidRPr="009D56A6">
        <w:rPr>
          <w:rFonts w:ascii="Arial" w:eastAsia="Arial" w:hAnsi="Arial" w:cs="Arial"/>
          <w:lang w:val="sv-SE"/>
        </w:rPr>
        <w:t>D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ä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2"/>
          <w:lang w:val="sv-SE"/>
        </w:rPr>
        <w:t xml:space="preserve"> v</w:t>
      </w:r>
      <w:r w:rsidRPr="009D56A6">
        <w:rPr>
          <w:rFonts w:ascii="Arial" w:eastAsia="Arial" w:hAnsi="Arial" w:cs="Arial"/>
          <w:spacing w:val="-1"/>
          <w:lang w:val="sv-SE"/>
        </w:rPr>
        <w:t>i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ig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>tt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ungdo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10"/>
          <w:lang w:val="sv-SE"/>
        </w:rPr>
        <w:t xml:space="preserve"> </w:t>
      </w:r>
      <w:r w:rsidRPr="009D56A6">
        <w:rPr>
          <w:rFonts w:ascii="Arial" w:eastAsia="Arial" w:hAnsi="Arial" w:cs="Arial"/>
          <w:spacing w:val="2"/>
          <w:lang w:val="sv-SE"/>
        </w:rPr>
        <w:t>f</w:t>
      </w:r>
      <w:r w:rsidRPr="009D56A6">
        <w:rPr>
          <w:rFonts w:ascii="Arial" w:eastAsia="Arial" w:hAnsi="Arial" w:cs="Arial"/>
          <w:spacing w:val="-1"/>
          <w:lang w:val="sv-SE"/>
        </w:rPr>
        <w:t>å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6"/>
          <w:lang w:val="sv-SE"/>
        </w:rPr>
        <w:t>y</w:t>
      </w:r>
      <w:r w:rsidRPr="009D56A6">
        <w:rPr>
          <w:rFonts w:ascii="Arial" w:eastAsia="Arial" w:hAnsi="Arial" w:cs="Arial"/>
          <w:spacing w:val="-1"/>
          <w:lang w:val="sv-SE"/>
        </w:rPr>
        <w:t>dli</w:t>
      </w:r>
      <w:r w:rsidRPr="009D56A6">
        <w:rPr>
          <w:rFonts w:ascii="Arial" w:eastAsia="Arial" w:hAnsi="Arial" w:cs="Arial"/>
          <w:lang w:val="sv-SE"/>
        </w:rPr>
        <w:t>g</w:t>
      </w:r>
      <w:r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in</w:t>
      </w:r>
      <w:r w:rsidRPr="009D56A6">
        <w:rPr>
          <w:rFonts w:ascii="Arial" w:eastAsia="Arial" w:hAnsi="Arial" w:cs="Arial"/>
          <w:spacing w:val="2"/>
          <w:lang w:val="sv-SE"/>
        </w:rPr>
        <w:t>f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io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10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lang w:val="sv-SE"/>
        </w:rPr>
        <w:t>m</w:t>
      </w:r>
      <w:r w:rsidRPr="009D56A6">
        <w:rPr>
          <w:rFonts w:ascii="Arial" w:eastAsia="Arial" w:hAnsi="Arial" w:cs="Arial"/>
          <w:spacing w:val="1"/>
          <w:lang w:val="sv-SE"/>
        </w:rPr>
        <w:t xml:space="preserve"> 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lang w:val="sv-SE"/>
        </w:rPr>
        <w:t>/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il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9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lang w:val="sv-SE"/>
        </w:rPr>
        <w:t xml:space="preserve">m </w:t>
      </w:r>
      <w:r w:rsidRPr="009D56A6">
        <w:rPr>
          <w:rFonts w:ascii="Arial" w:eastAsia="Arial" w:hAnsi="Arial" w:cs="Arial"/>
          <w:spacing w:val="-1"/>
          <w:lang w:val="sv-SE"/>
        </w:rPr>
        <w:t>ä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on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pe</w:t>
      </w:r>
      <w:r w:rsidRPr="009D56A6">
        <w:rPr>
          <w:rFonts w:ascii="Arial" w:eastAsia="Arial" w:hAnsi="Arial" w:cs="Arial"/>
          <w:spacing w:val="1"/>
          <w:lang w:val="sv-SE"/>
        </w:rPr>
        <w:t>rs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12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lang w:val="sv-SE"/>
        </w:rPr>
        <w:t>å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 xml:space="preserve">tt </w:t>
      </w:r>
      <w:r w:rsidRPr="009D56A6">
        <w:rPr>
          <w:rFonts w:ascii="Arial" w:eastAsia="Arial" w:hAnsi="Arial" w:cs="Arial"/>
          <w:spacing w:val="-1"/>
          <w:lang w:val="sv-SE"/>
        </w:rPr>
        <w:t>han</w:t>
      </w:r>
      <w:r w:rsidRPr="009D56A6">
        <w:rPr>
          <w:rFonts w:ascii="Arial" w:eastAsia="Arial" w:hAnsi="Arial" w:cs="Arial"/>
          <w:lang w:val="sv-SE"/>
        </w:rPr>
        <w:t>/</w:t>
      </w:r>
      <w:r w:rsidRPr="009D56A6">
        <w:rPr>
          <w:rFonts w:ascii="Arial" w:eastAsia="Arial" w:hAnsi="Arial" w:cs="Arial"/>
          <w:spacing w:val="-1"/>
          <w:lang w:val="sv-SE"/>
        </w:rPr>
        <w:t>ho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8"/>
          <w:lang w:val="sv-SE"/>
        </w:rPr>
        <w:t xml:space="preserve"> 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d</w:t>
      </w:r>
      <w:r w:rsidRPr="009D56A6">
        <w:rPr>
          <w:rFonts w:ascii="Arial" w:eastAsia="Arial" w:hAnsi="Arial" w:cs="Arial"/>
          <w:lang w:val="sv-SE"/>
        </w:rPr>
        <w:t>e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änd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-1"/>
          <w:lang w:val="sv-SE"/>
        </w:rPr>
        <w:t>ig</w:t>
      </w:r>
      <w:r w:rsidRPr="009D56A6">
        <w:rPr>
          <w:rFonts w:ascii="Arial" w:eastAsia="Arial" w:hAnsi="Arial" w:cs="Arial"/>
          <w:lang w:val="sv-SE"/>
        </w:rPr>
        <w:t>.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lang w:val="sv-SE"/>
        </w:rPr>
        <w:t>F</w:t>
      </w:r>
      <w:r w:rsidRPr="009D56A6">
        <w:rPr>
          <w:rFonts w:ascii="Arial" w:eastAsia="Arial" w:hAnsi="Arial" w:cs="Arial"/>
          <w:spacing w:val="-1"/>
          <w:lang w:val="sv-SE"/>
        </w:rPr>
        <w:t>ö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ång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7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ä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de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hä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2"/>
          <w:lang w:val="sv-SE"/>
        </w:rPr>
        <w:t>f</w:t>
      </w:r>
      <w:r w:rsidRPr="009D56A6">
        <w:rPr>
          <w:rFonts w:ascii="Arial" w:eastAsia="Arial" w:hAnsi="Arial" w:cs="Arial"/>
          <w:spacing w:val="-1"/>
          <w:lang w:val="sv-SE"/>
        </w:rPr>
        <w:t>ö</w:t>
      </w:r>
      <w:r w:rsidRPr="009D56A6">
        <w:rPr>
          <w:rFonts w:ascii="Arial" w:eastAsia="Arial" w:hAnsi="Arial" w:cs="Arial"/>
          <w:spacing w:val="1"/>
          <w:lang w:val="sv-SE"/>
        </w:rPr>
        <w:t>rs</w:t>
      </w:r>
      <w:r w:rsidRPr="009D56A6">
        <w:rPr>
          <w:rFonts w:ascii="Arial" w:eastAsia="Arial" w:hAnsi="Arial" w:cs="Arial"/>
          <w:lang w:val="sv-SE"/>
        </w:rPr>
        <w:t>ta</w:t>
      </w:r>
      <w:r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on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9"/>
          <w:lang w:val="sv-SE"/>
        </w:rPr>
        <w:t xml:space="preserve"> 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d</w:t>
      </w:r>
      <w:r w:rsidRPr="009D56A6">
        <w:rPr>
          <w:rFonts w:ascii="Arial" w:eastAsia="Arial" w:hAnsi="Arial" w:cs="Arial"/>
          <w:spacing w:val="-5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be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-1"/>
          <w:lang w:val="sv-SE"/>
        </w:rPr>
        <w:t>li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 xml:space="preserve">t 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spacing w:val="1"/>
          <w:lang w:val="sv-SE"/>
        </w:rPr>
        <w:t>c</w:t>
      </w:r>
      <w:r w:rsidRPr="009D56A6">
        <w:rPr>
          <w:rFonts w:ascii="Arial" w:eastAsia="Arial" w:hAnsi="Arial" w:cs="Arial"/>
          <w:lang w:val="sv-SE"/>
        </w:rPr>
        <w:t>h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d</w:t>
      </w:r>
      <w:r w:rsidRPr="009D56A6">
        <w:rPr>
          <w:rFonts w:ascii="Arial" w:eastAsia="Arial" w:hAnsi="Arial" w:cs="Arial"/>
          <w:lang w:val="sv-SE"/>
        </w:rPr>
        <w:t>e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behö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lang w:val="sv-SE"/>
        </w:rPr>
        <w:t>a</w:t>
      </w:r>
      <w:r w:rsidRPr="009D56A6">
        <w:rPr>
          <w:rFonts w:ascii="Arial" w:eastAsia="Arial" w:hAnsi="Arial" w:cs="Arial"/>
          <w:spacing w:val="-8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guidnin</w:t>
      </w:r>
      <w:r w:rsidRPr="009D56A6">
        <w:rPr>
          <w:rFonts w:ascii="Arial" w:eastAsia="Arial" w:hAnsi="Arial" w:cs="Arial"/>
          <w:lang w:val="sv-SE"/>
        </w:rPr>
        <w:t>g</w:t>
      </w:r>
      <w:r w:rsidRPr="009D56A6">
        <w:rPr>
          <w:rFonts w:ascii="Arial" w:eastAsia="Arial" w:hAnsi="Arial" w:cs="Arial"/>
          <w:spacing w:val="-9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p</w:t>
      </w:r>
      <w:r w:rsidRPr="009D56A6">
        <w:rPr>
          <w:rFonts w:ascii="Arial" w:eastAsia="Arial" w:hAnsi="Arial" w:cs="Arial"/>
          <w:lang w:val="sv-SE"/>
        </w:rPr>
        <w:t>å</w:t>
      </w:r>
      <w:r w:rsidRPr="009D56A6">
        <w:rPr>
          <w:rFonts w:ascii="Arial" w:eastAsia="Arial" w:hAnsi="Arial" w:cs="Arial"/>
          <w:spacing w:val="-3"/>
          <w:lang w:val="sv-SE"/>
        </w:rPr>
        <w:t xml:space="preserve"> 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ägen</w:t>
      </w:r>
      <w:r w:rsidRPr="009D56A6">
        <w:rPr>
          <w:rFonts w:ascii="Arial" w:eastAsia="Arial" w:hAnsi="Arial" w:cs="Arial"/>
          <w:lang w:val="sv-SE"/>
        </w:rPr>
        <w:t>.</w:t>
      </w:r>
      <w:r>
        <w:rPr>
          <w:rFonts w:ascii="Arial" w:eastAsia="Arial" w:hAnsi="Arial" w:cs="Arial"/>
          <w:lang w:val="sv-SE"/>
        </w:rPr>
        <w:t xml:space="preserve"> </w:t>
      </w:r>
    </w:p>
    <w:p w:rsidR="0069142A" w:rsidRPr="009D56A6" w:rsidRDefault="0069142A" w:rsidP="0069142A">
      <w:pPr>
        <w:spacing w:line="236" w:lineRule="auto"/>
        <w:ind w:right="880"/>
        <w:rPr>
          <w:rFonts w:ascii="Arial" w:eastAsia="Arial" w:hAnsi="Arial" w:cs="Arial"/>
          <w:lang w:val="sv-SE"/>
        </w:rPr>
      </w:pPr>
    </w:p>
    <w:p w:rsidR="0069142A" w:rsidRPr="009D56A6" w:rsidRDefault="0069142A" w:rsidP="0069142A">
      <w:pPr>
        <w:spacing w:before="17" w:line="200" w:lineRule="exact"/>
        <w:rPr>
          <w:lang w:val="sv-SE"/>
        </w:rPr>
      </w:pPr>
    </w:p>
    <w:p w:rsidR="0069142A" w:rsidRPr="007B415D" w:rsidRDefault="0069142A" w:rsidP="007B415D">
      <w:pPr>
        <w:spacing w:line="420" w:lineRule="auto"/>
        <w:ind w:right="5052"/>
        <w:rPr>
          <w:rFonts w:ascii="Arial" w:eastAsia="Arial" w:hAnsi="Arial" w:cs="Arial"/>
          <w:lang w:val="sv-SE"/>
        </w:rPr>
      </w:pPr>
      <w:r w:rsidRPr="009D56A6">
        <w:rPr>
          <w:rFonts w:ascii="Arial" w:eastAsia="Arial" w:hAnsi="Arial" w:cs="Arial"/>
          <w:spacing w:val="3"/>
          <w:lang w:val="sv-SE"/>
        </w:rPr>
        <w:t>T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c</w:t>
      </w:r>
      <w:r w:rsidRPr="009D56A6">
        <w:rPr>
          <w:rFonts w:ascii="Arial" w:eastAsia="Arial" w:hAnsi="Arial" w:cs="Arial"/>
          <w:lang w:val="sv-SE"/>
        </w:rPr>
        <w:t xml:space="preserve">k </w:t>
      </w:r>
      <w:r w:rsidRPr="009D56A6">
        <w:rPr>
          <w:rFonts w:ascii="Arial" w:eastAsia="Arial" w:hAnsi="Arial" w:cs="Arial"/>
          <w:spacing w:val="2"/>
          <w:lang w:val="sv-SE"/>
        </w:rPr>
        <w:t>f</w:t>
      </w:r>
      <w:r w:rsidRPr="009D56A6">
        <w:rPr>
          <w:rFonts w:ascii="Arial" w:eastAsia="Arial" w:hAnsi="Arial" w:cs="Arial"/>
          <w:spacing w:val="-1"/>
          <w:lang w:val="sv-SE"/>
        </w:rPr>
        <w:t>ö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lang w:val="sv-SE"/>
        </w:rPr>
        <w:t>r</w:t>
      </w:r>
      <w:r w:rsidRPr="009D56A6">
        <w:rPr>
          <w:rFonts w:ascii="Arial" w:eastAsia="Arial" w:hAnsi="Arial" w:cs="Arial"/>
          <w:spacing w:val="-2"/>
          <w:lang w:val="sv-SE"/>
        </w:rPr>
        <w:t xml:space="preserve"> </w:t>
      </w:r>
      <w:r w:rsidRPr="009D56A6">
        <w:rPr>
          <w:rFonts w:ascii="Arial" w:eastAsia="Arial" w:hAnsi="Arial" w:cs="Arial"/>
          <w:spacing w:val="4"/>
          <w:lang w:val="sv-SE"/>
        </w:rPr>
        <w:t>m</w:t>
      </w:r>
      <w:r w:rsidRPr="009D56A6">
        <w:rPr>
          <w:rFonts w:ascii="Arial" w:eastAsia="Arial" w:hAnsi="Arial" w:cs="Arial"/>
          <w:spacing w:val="-1"/>
          <w:lang w:val="sv-SE"/>
        </w:rPr>
        <w:t>ed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3"/>
          <w:lang w:val="sv-SE"/>
        </w:rPr>
        <w:t>k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lang w:val="sv-SE"/>
        </w:rPr>
        <w:t>n</w:t>
      </w:r>
      <w:r w:rsidRPr="009D56A6">
        <w:rPr>
          <w:rFonts w:ascii="Arial" w:eastAsia="Arial" w:hAnsi="Arial" w:cs="Arial"/>
          <w:spacing w:val="-11"/>
          <w:lang w:val="sv-SE"/>
        </w:rPr>
        <w:t xml:space="preserve"> 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spacing w:val="1"/>
          <w:lang w:val="sv-SE"/>
        </w:rPr>
        <w:t>c</w:t>
      </w:r>
      <w:r w:rsidRPr="009D56A6">
        <w:rPr>
          <w:rFonts w:ascii="Arial" w:eastAsia="Arial" w:hAnsi="Arial" w:cs="Arial"/>
          <w:lang w:val="sv-SE"/>
        </w:rPr>
        <w:t>h</w:t>
      </w:r>
      <w:r w:rsidRPr="009D56A6">
        <w:rPr>
          <w:rFonts w:ascii="Arial" w:eastAsia="Arial" w:hAnsi="Arial" w:cs="Arial"/>
          <w:spacing w:val="-4"/>
          <w:lang w:val="sv-SE"/>
        </w:rPr>
        <w:t xml:space="preserve"> </w:t>
      </w:r>
      <w:r w:rsidRPr="009D56A6">
        <w:rPr>
          <w:rFonts w:ascii="Arial" w:eastAsia="Arial" w:hAnsi="Arial" w:cs="Arial"/>
          <w:lang w:val="sv-SE"/>
        </w:rPr>
        <w:t>t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spacing w:val="-1"/>
          <w:lang w:val="sv-SE"/>
        </w:rPr>
        <w:t>e</w:t>
      </w:r>
      <w:r w:rsidRPr="009D56A6">
        <w:rPr>
          <w:rFonts w:ascii="Arial" w:eastAsia="Arial" w:hAnsi="Arial" w:cs="Arial"/>
          <w:spacing w:val="-2"/>
          <w:lang w:val="sv-SE"/>
        </w:rPr>
        <w:t>v</w:t>
      </w:r>
      <w:r w:rsidRPr="009D56A6">
        <w:rPr>
          <w:rFonts w:ascii="Arial" w:eastAsia="Arial" w:hAnsi="Arial" w:cs="Arial"/>
          <w:spacing w:val="-1"/>
          <w:lang w:val="sv-SE"/>
        </w:rPr>
        <w:t>li</w:t>
      </w:r>
      <w:r w:rsidRPr="009D56A6">
        <w:rPr>
          <w:rFonts w:ascii="Arial" w:eastAsia="Arial" w:hAnsi="Arial" w:cs="Arial"/>
          <w:lang w:val="sv-SE"/>
        </w:rPr>
        <w:t>g</w:t>
      </w:r>
      <w:r w:rsidRPr="009D56A6">
        <w:rPr>
          <w:rFonts w:ascii="Arial" w:eastAsia="Arial" w:hAnsi="Arial" w:cs="Arial"/>
          <w:spacing w:val="-6"/>
          <w:lang w:val="sv-SE"/>
        </w:rPr>
        <w:t xml:space="preserve"> </w:t>
      </w:r>
      <w:r w:rsidRPr="009D56A6">
        <w:rPr>
          <w:rFonts w:ascii="Arial" w:eastAsia="Arial" w:hAnsi="Arial" w:cs="Arial"/>
          <w:spacing w:val="1"/>
          <w:lang w:val="sv-SE"/>
        </w:rPr>
        <w:t>s</w:t>
      </w:r>
      <w:r w:rsidRPr="009D56A6">
        <w:rPr>
          <w:rFonts w:ascii="Arial" w:eastAsia="Arial" w:hAnsi="Arial" w:cs="Arial"/>
          <w:spacing w:val="-1"/>
          <w:lang w:val="sv-SE"/>
        </w:rPr>
        <w:t>o</w:t>
      </w:r>
      <w:r w:rsidRPr="009D56A6">
        <w:rPr>
          <w:rFonts w:ascii="Arial" w:eastAsia="Arial" w:hAnsi="Arial" w:cs="Arial"/>
          <w:spacing w:val="4"/>
          <w:lang w:val="sv-SE"/>
        </w:rPr>
        <w:t>mm</w:t>
      </w:r>
      <w:r w:rsidRPr="009D56A6">
        <w:rPr>
          <w:rFonts w:ascii="Arial" w:eastAsia="Arial" w:hAnsi="Arial" w:cs="Arial"/>
          <w:spacing w:val="-1"/>
          <w:lang w:val="sv-SE"/>
        </w:rPr>
        <w:t>a</w:t>
      </w:r>
      <w:r w:rsidRPr="009D56A6">
        <w:rPr>
          <w:rFonts w:ascii="Arial" w:eastAsia="Arial" w:hAnsi="Arial" w:cs="Arial"/>
          <w:spacing w:val="1"/>
          <w:lang w:val="sv-SE"/>
        </w:rPr>
        <w:t>r</w:t>
      </w:r>
      <w:r w:rsidRPr="009D56A6">
        <w:rPr>
          <w:rFonts w:ascii="Arial" w:eastAsia="Arial" w:hAnsi="Arial" w:cs="Arial"/>
          <w:lang w:val="sv-SE"/>
        </w:rPr>
        <w:t xml:space="preserve">! </w:t>
      </w:r>
      <w:r w:rsidRPr="00F94B91">
        <w:rPr>
          <w:rFonts w:ascii="Arial" w:eastAsia="Arial" w:hAnsi="Arial" w:cs="Arial"/>
          <w:lang w:val="sv-SE"/>
        </w:rPr>
        <w:t>H</w:t>
      </w:r>
      <w:r w:rsidRPr="00F94B91">
        <w:rPr>
          <w:rFonts w:ascii="Arial" w:eastAsia="Arial" w:hAnsi="Arial" w:cs="Arial"/>
          <w:spacing w:val="-1"/>
          <w:lang w:val="sv-SE"/>
        </w:rPr>
        <w:t>äl</w:t>
      </w:r>
      <w:r w:rsidRPr="00F94B91">
        <w:rPr>
          <w:rFonts w:ascii="Arial" w:eastAsia="Arial" w:hAnsi="Arial" w:cs="Arial"/>
          <w:spacing w:val="1"/>
          <w:lang w:val="sv-SE"/>
        </w:rPr>
        <w:t>s</w:t>
      </w:r>
      <w:r w:rsidRPr="00F94B91">
        <w:rPr>
          <w:rFonts w:ascii="Arial" w:eastAsia="Arial" w:hAnsi="Arial" w:cs="Arial"/>
          <w:spacing w:val="-1"/>
          <w:lang w:val="sv-SE"/>
        </w:rPr>
        <w:t>ninga</w:t>
      </w:r>
      <w:r w:rsidRPr="00F94B91">
        <w:rPr>
          <w:rFonts w:ascii="Arial" w:eastAsia="Arial" w:hAnsi="Arial" w:cs="Arial"/>
          <w:lang w:val="sv-SE"/>
        </w:rPr>
        <w:t>r</w:t>
      </w:r>
    </w:p>
    <w:p w:rsidR="00607925" w:rsidRPr="00607925" w:rsidRDefault="00607925" w:rsidP="0069142A">
      <w:pPr>
        <w:spacing w:line="200" w:lineRule="exact"/>
        <w:rPr>
          <w:rFonts w:ascii="Arial" w:hAnsi="Arial" w:cs="Arial"/>
          <w:b/>
          <w:lang w:val="sv-SE"/>
        </w:rPr>
      </w:pPr>
      <w:r w:rsidRPr="00236648">
        <w:rPr>
          <w:rFonts w:ascii="Arial" w:hAnsi="Arial" w:cs="Arial"/>
          <w:b/>
          <w:lang w:val="sv-SE"/>
        </w:rPr>
        <w:t>{TILL_KONTAKTPERSON}</w:t>
      </w:r>
      <w:r w:rsidRPr="00607925">
        <w:rPr>
          <w:rFonts w:ascii="Arial" w:hAnsi="Arial" w:cs="Arial"/>
          <w:b/>
          <w:lang w:val="sv-SE"/>
        </w:rPr>
        <w:t xml:space="preserve">, </w:t>
      </w:r>
      <w:r w:rsidRPr="00236648">
        <w:rPr>
          <w:rFonts w:ascii="Arial" w:hAnsi="Arial" w:cs="Arial"/>
          <w:b/>
          <w:lang w:val="sv-SE"/>
        </w:rPr>
        <w:t>{TILL_KONTAKTNR}</w:t>
      </w:r>
    </w:p>
    <w:p w:rsidR="0069142A" w:rsidRPr="00AE5568" w:rsidRDefault="005202D7" w:rsidP="0069142A">
      <w:pPr>
        <w:rPr>
          <w:rFonts w:ascii="Arial" w:eastAsia="Arial" w:hAnsi="Arial" w:cs="Arial"/>
          <w:lang w:val="sv-SE"/>
        </w:rPr>
      </w:pPr>
      <w:proofErr w:type="spellStart"/>
      <w:r>
        <w:rPr>
          <w:rFonts w:ascii="Arial" w:eastAsia="Arial" w:hAnsi="Arial" w:cs="Arial"/>
          <w:spacing w:val="-1"/>
          <w:lang w:val="sv-SE"/>
        </w:rPr>
        <w:t>Favi</w:t>
      </w:r>
      <w:proofErr w:type="spellEnd"/>
    </w:p>
    <w:p w:rsidR="0069142A" w:rsidRPr="00AE5568" w:rsidRDefault="0069142A" w:rsidP="0069142A">
      <w:pPr>
        <w:rPr>
          <w:rFonts w:ascii="Arial" w:eastAsia="Arial" w:hAnsi="Arial" w:cs="Arial"/>
          <w:lang w:val="sv-SE"/>
        </w:rPr>
      </w:pPr>
      <w:r w:rsidRPr="00AE5568">
        <w:rPr>
          <w:rFonts w:ascii="Arial" w:eastAsia="Arial" w:hAnsi="Arial" w:cs="Arial"/>
          <w:lang w:val="sv-SE"/>
        </w:rPr>
        <w:br w:type="page"/>
      </w:r>
    </w:p>
    <w:p w:rsidR="0069142A" w:rsidRDefault="0069142A" w:rsidP="0069142A">
      <w:pPr>
        <w:ind w:left="506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rPr>
          <w:rFonts w:ascii="Arial" w:eastAsia="Arial" w:hAnsi="Arial" w:cs="Arial"/>
          <w:lang w:val="sv-SE"/>
        </w:rPr>
      </w:pPr>
    </w:p>
    <w:p w:rsidR="0069142A" w:rsidRPr="009D551D" w:rsidRDefault="0069142A" w:rsidP="0069142A">
      <w:pPr>
        <w:rPr>
          <w:rFonts w:ascii="Arial" w:eastAsia="Arial" w:hAnsi="Arial" w:cs="Arial"/>
          <w:b/>
          <w:sz w:val="24"/>
          <w:szCs w:val="24"/>
          <w:lang w:val="sv-SE"/>
        </w:rPr>
      </w:pPr>
      <w:r w:rsidRPr="009D551D">
        <w:rPr>
          <w:rFonts w:ascii="Arial" w:eastAsia="Arial" w:hAnsi="Arial" w:cs="Arial"/>
          <w:b/>
          <w:sz w:val="24"/>
          <w:szCs w:val="24"/>
          <w:lang w:val="sv-SE"/>
        </w:rPr>
        <w:t>TILLDELNING_PERIOD</w:t>
      </w:r>
    </w:p>
    <w:p w:rsidR="0069142A" w:rsidRDefault="0069142A" w:rsidP="0069142A">
      <w:pPr>
        <w:rPr>
          <w:rFonts w:ascii="Arial" w:eastAsia="Arial" w:hAnsi="Arial" w:cs="Arial"/>
          <w:b/>
          <w:lang w:val="sv-SE"/>
        </w:rPr>
      </w:pPr>
    </w:p>
    <w:p w:rsidR="0069142A" w:rsidRPr="00F35E32" w:rsidRDefault="0069142A" w:rsidP="0069142A">
      <w:pPr>
        <w:rPr>
          <w:rFonts w:ascii="Arial" w:eastAsia="Arial" w:hAnsi="Arial" w:cs="Arial"/>
          <w:lang w:val="sv-SE"/>
        </w:rPr>
      </w:pPr>
      <w:r>
        <w:rPr>
          <w:rFonts w:ascii="Arial" w:eastAsia="Arial" w:hAnsi="Arial" w:cs="Arial"/>
          <w:lang w:val="sv-SE"/>
        </w:rPr>
        <w:t>Under ovanstående period kommer ni ta emot följande.</w:t>
      </w:r>
    </w:p>
    <w:p w:rsidR="0069142A" w:rsidRDefault="0069142A" w:rsidP="0069142A">
      <w:pPr>
        <w:rPr>
          <w:rFonts w:ascii="Arial" w:eastAsia="Arial" w:hAnsi="Arial" w:cs="Arial"/>
          <w:lang w:val="sv-SE"/>
        </w:rPr>
      </w:pPr>
    </w:p>
    <w:tbl>
      <w:tblPr>
        <w:tblStyle w:val="LightShading"/>
        <w:tblW w:w="0" w:type="auto"/>
        <w:tblLook w:val="0620" w:firstRow="1" w:lastRow="0" w:firstColumn="0" w:lastColumn="0" w:noHBand="1" w:noVBand="1"/>
      </w:tblPr>
      <w:tblGrid>
        <w:gridCol w:w="3652"/>
        <w:gridCol w:w="2485"/>
        <w:gridCol w:w="3069"/>
      </w:tblGrid>
      <w:tr w:rsidR="0069142A" w:rsidTr="00A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:rsidR="0069142A" w:rsidRPr="00E668AC" w:rsidRDefault="0069142A" w:rsidP="00AE1298">
            <w:pPr>
              <w:rPr>
                <w:rFonts w:ascii="Arial" w:eastAsia="Arial" w:hAnsi="Arial" w:cs="Arial"/>
                <w:b w:val="0"/>
                <w:lang w:val="sv-SE"/>
              </w:rPr>
            </w:pPr>
            <w:r w:rsidRPr="00E668AC">
              <w:rPr>
                <w:rFonts w:ascii="Arial" w:eastAsia="Arial" w:hAnsi="Arial" w:cs="Arial"/>
                <w:lang w:val="sv-SE"/>
              </w:rPr>
              <w:t>Namn</w:t>
            </w:r>
          </w:p>
        </w:tc>
        <w:tc>
          <w:tcPr>
            <w:tcW w:w="2485" w:type="dxa"/>
          </w:tcPr>
          <w:p w:rsidR="0069142A" w:rsidRPr="00E668AC" w:rsidRDefault="0069142A" w:rsidP="00AE1298">
            <w:pPr>
              <w:rPr>
                <w:rFonts w:ascii="Arial" w:eastAsia="Arial" w:hAnsi="Arial" w:cs="Arial"/>
                <w:b w:val="0"/>
                <w:lang w:val="sv-SE"/>
              </w:rPr>
            </w:pPr>
            <w:r w:rsidRPr="00E668AC">
              <w:rPr>
                <w:rFonts w:ascii="Arial" w:eastAsia="Arial" w:hAnsi="Arial" w:cs="Arial"/>
                <w:lang w:val="sv-SE"/>
              </w:rPr>
              <w:t>Personnummer</w:t>
            </w:r>
          </w:p>
        </w:tc>
        <w:tc>
          <w:tcPr>
            <w:tcW w:w="3069" w:type="dxa"/>
          </w:tcPr>
          <w:p w:rsidR="0069142A" w:rsidRPr="00E668AC" w:rsidRDefault="0069142A" w:rsidP="00AE1298">
            <w:pPr>
              <w:rPr>
                <w:rFonts w:ascii="Arial" w:eastAsia="Arial" w:hAnsi="Arial" w:cs="Arial"/>
                <w:b w:val="0"/>
                <w:lang w:val="sv-SE"/>
              </w:rPr>
            </w:pPr>
            <w:r w:rsidRPr="00E668AC">
              <w:rPr>
                <w:rFonts w:ascii="Arial" w:eastAsia="Arial" w:hAnsi="Arial" w:cs="Arial"/>
                <w:lang w:val="sv-SE"/>
              </w:rPr>
              <w:t>Telefonnummer</w:t>
            </w:r>
          </w:p>
        </w:tc>
      </w:tr>
      <w:tr w:rsidR="0069142A" w:rsidTr="00AE1298">
        <w:tc>
          <w:tcPr>
            <w:tcW w:w="3652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{TILL_NAMN}</w:t>
            </w:r>
          </w:p>
        </w:tc>
        <w:tc>
          <w:tcPr>
            <w:tcW w:w="2485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{TILL_PNR}</w:t>
            </w:r>
          </w:p>
        </w:tc>
        <w:tc>
          <w:tcPr>
            <w:tcW w:w="3069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{TILL_TELEFON}</w:t>
            </w:r>
          </w:p>
        </w:tc>
      </w:tr>
    </w:tbl>
    <w:p w:rsidR="0069142A" w:rsidRPr="00AE5568" w:rsidRDefault="0069142A" w:rsidP="0069142A">
      <w:pPr>
        <w:rPr>
          <w:rFonts w:ascii="Arial" w:eastAsia="Arial" w:hAnsi="Arial" w:cs="Arial"/>
          <w:lang w:val="sv-SE"/>
        </w:rPr>
      </w:pPr>
    </w:p>
    <w:p w:rsidR="0069142A" w:rsidRDefault="0069142A">
      <w:pPr>
        <w:rPr>
          <w:rFonts w:eastAsia="Arial"/>
        </w:rPr>
      </w:pPr>
      <w:r>
        <w:rPr>
          <w:rFonts w:eastAsia="Arial"/>
        </w:rPr>
        <w:br w:type="page"/>
      </w:r>
    </w:p>
    <w:p w:rsidR="0069142A" w:rsidRDefault="0069142A" w:rsidP="0069142A">
      <w:pPr>
        <w:spacing w:before="93"/>
        <w:ind w:left="107"/>
      </w:pPr>
      <w:r>
        <w:rPr>
          <w:noProof/>
          <w:lang w:val="sv-SE" w:eastAsia="sv-SE"/>
        </w:rPr>
        <w:lastRenderedPageBreak/>
        <w:drawing>
          <wp:inline distT="0" distB="0" distL="0" distR="0">
            <wp:extent cx="2286000" cy="1114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2A" w:rsidRDefault="0069142A" w:rsidP="0069142A">
      <w:pPr>
        <w:spacing w:line="140" w:lineRule="exact"/>
        <w:rPr>
          <w:sz w:val="14"/>
          <w:szCs w:val="14"/>
        </w:rPr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line="200" w:lineRule="exact"/>
      </w:pPr>
    </w:p>
    <w:p w:rsidR="0069142A" w:rsidRDefault="0069142A" w:rsidP="0069142A">
      <w:pPr>
        <w:spacing w:before="28"/>
        <w:jc w:val="both"/>
      </w:pPr>
    </w:p>
    <w:p w:rsidR="0069142A" w:rsidRPr="00223D17" w:rsidRDefault="0069142A" w:rsidP="0069142A">
      <w:pPr>
        <w:spacing w:before="20"/>
        <w:ind w:left="621"/>
        <w:rPr>
          <w:rFonts w:ascii="Arial" w:eastAsia="Arial" w:hAnsi="Arial" w:cs="Arial"/>
          <w:sz w:val="24"/>
          <w:szCs w:val="24"/>
          <w:lang w:val="sv-SE"/>
        </w:rPr>
      </w:pPr>
      <w:r w:rsidRPr="00223D17">
        <w:rPr>
          <w:rFonts w:ascii="Arial" w:eastAsia="Arial" w:hAnsi="Arial" w:cs="Arial"/>
          <w:b/>
          <w:spacing w:val="-8"/>
          <w:sz w:val="24"/>
          <w:szCs w:val="24"/>
          <w:lang w:val="sv-SE"/>
        </w:rPr>
        <w:t>A</w:t>
      </w:r>
      <w:r w:rsidRPr="00223D17">
        <w:rPr>
          <w:rFonts w:ascii="Arial" w:eastAsia="Arial" w:hAnsi="Arial" w:cs="Arial"/>
          <w:b/>
          <w:sz w:val="24"/>
          <w:szCs w:val="24"/>
          <w:lang w:val="sv-SE"/>
        </w:rPr>
        <w:t>rb</w:t>
      </w:r>
      <w:r w:rsidRPr="00223D17">
        <w:rPr>
          <w:rFonts w:ascii="Arial" w:eastAsia="Arial" w:hAnsi="Arial" w:cs="Arial"/>
          <w:b/>
          <w:spacing w:val="1"/>
          <w:sz w:val="24"/>
          <w:szCs w:val="24"/>
          <w:lang w:val="sv-SE"/>
        </w:rPr>
        <w:t>e</w:t>
      </w:r>
      <w:r w:rsidRPr="00223D17">
        <w:rPr>
          <w:rFonts w:ascii="Arial" w:eastAsia="Arial" w:hAnsi="Arial" w:cs="Arial"/>
          <w:b/>
          <w:spacing w:val="-1"/>
          <w:sz w:val="24"/>
          <w:szCs w:val="24"/>
          <w:lang w:val="sv-SE"/>
        </w:rPr>
        <w:t>t</w:t>
      </w:r>
      <w:r w:rsidRPr="00223D17">
        <w:rPr>
          <w:rFonts w:ascii="Arial" w:eastAsia="Arial" w:hAnsi="Arial" w:cs="Arial"/>
          <w:b/>
          <w:spacing w:val="1"/>
          <w:sz w:val="24"/>
          <w:szCs w:val="24"/>
          <w:lang w:val="sv-SE"/>
        </w:rPr>
        <w:t>s</w:t>
      </w:r>
      <w:r w:rsidRPr="00223D17">
        <w:rPr>
          <w:rFonts w:ascii="Arial" w:eastAsia="Arial" w:hAnsi="Arial" w:cs="Arial"/>
          <w:b/>
          <w:sz w:val="24"/>
          <w:szCs w:val="24"/>
          <w:lang w:val="sv-SE"/>
        </w:rPr>
        <w:t>m</w:t>
      </w:r>
      <w:r w:rsidRPr="00223D17">
        <w:rPr>
          <w:rFonts w:ascii="Arial" w:eastAsia="Arial" w:hAnsi="Arial" w:cs="Arial"/>
          <w:b/>
          <w:spacing w:val="1"/>
          <w:sz w:val="24"/>
          <w:szCs w:val="24"/>
          <w:lang w:val="sv-SE"/>
        </w:rPr>
        <w:t>il</w:t>
      </w:r>
      <w:r w:rsidRPr="00223D17">
        <w:rPr>
          <w:rFonts w:ascii="Arial" w:eastAsia="Arial" w:hAnsi="Arial" w:cs="Arial"/>
          <w:b/>
          <w:spacing w:val="-2"/>
          <w:sz w:val="24"/>
          <w:szCs w:val="24"/>
          <w:lang w:val="sv-SE"/>
        </w:rPr>
        <w:t>j</w:t>
      </w:r>
      <w:r w:rsidRPr="00223D17">
        <w:rPr>
          <w:rFonts w:ascii="Arial" w:eastAsia="Arial" w:hAnsi="Arial" w:cs="Arial"/>
          <w:b/>
          <w:sz w:val="24"/>
          <w:szCs w:val="24"/>
          <w:lang w:val="sv-SE"/>
        </w:rPr>
        <w:t>ö</w:t>
      </w:r>
      <w:r w:rsidRPr="00223D17">
        <w:rPr>
          <w:rFonts w:ascii="Arial" w:eastAsia="Arial" w:hAnsi="Arial" w:cs="Arial"/>
          <w:b/>
          <w:spacing w:val="1"/>
          <w:sz w:val="24"/>
          <w:szCs w:val="24"/>
          <w:lang w:val="sv-SE"/>
        </w:rPr>
        <w:t>a</w:t>
      </w:r>
      <w:r w:rsidRPr="00223D17">
        <w:rPr>
          <w:rFonts w:ascii="Arial" w:eastAsia="Arial" w:hAnsi="Arial" w:cs="Arial"/>
          <w:b/>
          <w:sz w:val="24"/>
          <w:szCs w:val="24"/>
          <w:lang w:val="sv-SE"/>
        </w:rPr>
        <w:t>n</w:t>
      </w:r>
      <w:r w:rsidRPr="00223D17">
        <w:rPr>
          <w:rFonts w:ascii="Arial" w:eastAsia="Arial" w:hAnsi="Arial" w:cs="Arial"/>
          <w:b/>
          <w:spacing w:val="1"/>
          <w:sz w:val="24"/>
          <w:szCs w:val="24"/>
          <w:lang w:val="sv-SE"/>
        </w:rPr>
        <w:t>s</w:t>
      </w:r>
      <w:r w:rsidRPr="00223D17">
        <w:rPr>
          <w:rFonts w:ascii="Arial" w:eastAsia="Arial" w:hAnsi="Arial" w:cs="Arial"/>
          <w:b/>
          <w:spacing w:val="-4"/>
          <w:sz w:val="24"/>
          <w:szCs w:val="24"/>
          <w:lang w:val="sv-SE"/>
        </w:rPr>
        <w:t>v</w:t>
      </w:r>
      <w:r w:rsidRPr="00223D17">
        <w:rPr>
          <w:rFonts w:ascii="Arial" w:eastAsia="Arial" w:hAnsi="Arial" w:cs="Arial"/>
          <w:b/>
          <w:spacing w:val="1"/>
          <w:sz w:val="24"/>
          <w:szCs w:val="24"/>
          <w:lang w:val="sv-SE"/>
        </w:rPr>
        <w:t>a</w:t>
      </w:r>
      <w:r w:rsidRPr="00223D17">
        <w:rPr>
          <w:rFonts w:ascii="Arial" w:eastAsia="Arial" w:hAnsi="Arial" w:cs="Arial"/>
          <w:b/>
          <w:sz w:val="24"/>
          <w:szCs w:val="24"/>
          <w:lang w:val="sv-SE"/>
        </w:rPr>
        <w:t>r</w:t>
      </w:r>
    </w:p>
    <w:p w:rsidR="0069142A" w:rsidRPr="00223D17" w:rsidRDefault="0069142A" w:rsidP="0069142A">
      <w:pPr>
        <w:spacing w:before="7" w:line="100" w:lineRule="exact"/>
        <w:rPr>
          <w:sz w:val="11"/>
          <w:szCs w:val="11"/>
          <w:lang w:val="sv-SE"/>
        </w:rPr>
      </w:pPr>
    </w:p>
    <w:p w:rsidR="0069142A" w:rsidRDefault="0069142A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  <w:r w:rsidRPr="00223D17">
        <w:rPr>
          <w:rFonts w:ascii="Arial" w:eastAsia="Arial" w:hAnsi="Arial" w:cs="Arial"/>
          <w:lang w:val="sv-SE"/>
        </w:rPr>
        <w:t>U</w:t>
      </w:r>
      <w:r w:rsidRPr="00223D17">
        <w:rPr>
          <w:rFonts w:ascii="Arial" w:eastAsia="Arial" w:hAnsi="Arial" w:cs="Arial"/>
          <w:spacing w:val="-1"/>
          <w:lang w:val="sv-SE"/>
        </w:rPr>
        <w:t>nde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5"/>
          <w:lang w:val="sv-SE"/>
        </w:rPr>
        <w:t xml:space="preserve"> 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spacing w:val="-1"/>
          <w:lang w:val="sv-SE"/>
        </w:rPr>
        <w:t>o</w:t>
      </w:r>
      <w:r w:rsidRPr="00223D17">
        <w:rPr>
          <w:rFonts w:ascii="Arial" w:eastAsia="Arial" w:hAnsi="Arial" w:cs="Arial"/>
          <w:spacing w:val="4"/>
          <w:lang w:val="sv-SE"/>
        </w:rPr>
        <w:t>mm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spacing w:val="-1"/>
          <w:lang w:val="sv-SE"/>
        </w:rPr>
        <w:t>e</w:t>
      </w:r>
      <w:r w:rsidRPr="00223D17">
        <w:rPr>
          <w:rFonts w:ascii="Arial" w:eastAsia="Arial" w:hAnsi="Arial" w:cs="Arial"/>
          <w:lang w:val="sv-SE"/>
        </w:rPr>
        <w:t>n</w:t>
      </w:r>
      <w:r w:rsidRPr="00223D17">
        <w:rPr>
          <w:rFonts w:ascii="Arial" w:eastAsia="Arial" w:hAnsi="Arial" w:cs="Arial"/>
          <w:spacing w:val="-10"/>
          <w:lang w:val="sv-SE"/>
        </w:rPr>
        <w:t xml:space="preserve"> </w:t>
      </w:r>
      <w:r w:rsidRPr="00223D17">
        <w:rPr>
          <w:rFonts w:ascii="Arial" w:eastAsia="Arial" w:hAnsi="Arial" w:cs="Arial"/>
          <w:spacing w:val="3"/>
          <w:lang w:val="sv-SE"/>
        </w:rPr>
        <w:t>k</w:t>
      </w:r>
      <w:r w:rsidRPr="00223D17">
        <w:rPr>
          <w:rFonts w:ascii="Arial" w:eastAsia="Arial" w:hAnsi="Arial" w:cs="Arial"/>
          <w:spacing w:val="-1"/>
          <w:lang w:val="sv-SE"/>
        </w:rPr>
        <w:t>o</w:t>
      </w:r>
      <w:r w:rsidRPr="00223D17">
        <w:rPr>
          <w:rFonts w:ascii="Arial" w:eastAsia="Arial" w:hAnsi="Arial" w:cs="Arial"/>
          <w:spacing w:val="4"/>
          <w:lang w:val="sv-SE"/>
        </w:rPr>
        <w:t>mm</w:t>
      </w:r>
      <w:r w:rsidRPr="00223D17">
        <w:rPr>
          <w:rFonts w:ascii="Arial" w:eastAsia="Arial" w:hAnsi="Arial" w:cs="Arial"/>
          <w:spacing w:val="-1"/>
          <w:lang w:val="sv-SE"/>
        </w:rPr>
        <w:t>e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7"/>
          <w:lang w:val="sv-SE"/>
        </w:rPr>
        <w:t xml:space="preserve"> </w:t>
      </w:r>
      <w:r w:rsidRPr="00223D17">
        <w:rPr>
          <w:rFonts w:ascii="Arial" w:eastAsia="Arial" w:hAnsi="Arial" w:cs="Arial"/>
          <w:spacing w:val="2"/>
          <w:lang w:val="sv-SE"/>
        </w:rPr>
        <w:t>f</w:t>
      </w:r>
      <w:r w:rsidRPr="00223D17">
        <w:rPr>
          <w:rFonts w:ascii="Arial" w:eastAsia="Arial" w:hAnsi="Arial" w:cs="Arial"/>
          <w:spacing w:val="-1"/>
          <w:lang w:val="sv-SE"/>
        </w:rPr>
        <w:t>öl</w:t>
      </w:r>
      <w:r w:rsidRPr="00223D17">
        <w:rPr>
          <w:rFonts w:ascii="Arial" w:eastAsia="Arial" w:hAnsi="Arial" w:cs="Arial"/>
          <w:spacing w:val="1"/>
          <w:lang w:val="sv-SE"/>
        </w:rPr>
        <w:t>j</w:t>
      </w:r>
      <w:r w:rsidRPr="00223D17">
        <w:rPr>
          <w:rFonts w:ascii="Arial" w:eastAsia="Arial" w:hAnsi="Arial" w:cs="Arial"/>
          <w:spacing w:val="-1"/>
          <w:lang w:val="sv-SE"/>
        </w:rPr>
        <w:t>and</w:t>
      </w:r>
      <w:r w:rsidRPr="00223D17">
        <w:rPr>
          <w:rFonts w:ascii="Arial" w:eastAsia="Arial" w:hAnsi="Arial" w:cs="Arial"/>
          <w:lang w:val="sv-SE"/>
        </w:rPr>
        <w:t>e</w:t>
      </w:r>
      <w:r w:rsidRPr="00223D17">
        <w:rPr>
          <w:rFonts w:ascii="Arial" w:eastAsia="Arial" w:hAnsi="Arial" w:cs="Arial"/>
          <w:spacing w:val="-7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ungdo</w:t>
      </w:r>
      <w:r w:rsidRPr="00223D17">
        <w:rPr>
          <w:rFonts w:ascii="Arial" w:eastAsia="Arial" w:hAnsi="Arial" w:cs="Arial"/>
          <w:spacing w:val="4"/>
          <w:lang w:val="sv-SE"/>
        </w:rPr>
        <w:t>m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9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lang w:val="sv-SE"/>
        </w:rPr>
        <w:t>tt</w:t>
      </w:r>
      <w:r w:rsidRPr="00223D17">
        <w:rPr>
          <w:rFonts w:ascii="Arial" w:eastAsia="Arial" w:hAnsi="Arial" w:cs="Arial"/>
          <w:spacing w:val="-2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be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spacing w:val="-1"/>
          <w:lang w:val="sv-SE"/>
        </w:rPr>
        <w:t>eda</w:t>
      </w:r>
      <w:r w:rsidRPr="00223D17">
        <w:rPr>
          <w:rFonts w:ascii="Arial" w:eastAsia="Arial" w:hAnsi="Arial" w:cs="Arial"/>
          <w:lang w:val="sv-SE"/>
        </w:rPr>
        <w:t>s</w:t>
      </w:r>
      <w:r w:rsidRPr="00223D17">
        <w:rPr>
          <w:rFonts w:ascii="Arial" w:eastAsia="Arial" w:hAnsi="Arial" w:cs="Arial"/>
          <w:spacing w:val="-6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spacing w:val="-1"/>
          <w:lang w:val="sv-SE"/>
        </w:rPr>
        <w:t>be</w:t>
      </w:r>
      <w:r w:rsidRPr="00223D17">
        <w:rPr>
          <w:rFonts w:ascii="Arial" w:eastAsia="Arial" w:hAnsi="Arial" w:cs="Arial"/>
          <w:lang w:val="sv-SE"/>
        </w:rPr>
        <w:t>te</w:t>
      </w:r>
      <w:r w:rsidRPr="00223D17">
        <w:rPr>
          <w:rFonts w:ascii="Arial" w:eastAsia="Arial" w:hAnsi="Arial" w:cs="Arial"/>
          <w:spacing w:val="-6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ho</w:t>
      </w:r>
      <w:r w:rsidRPr="00223D17">
        <w:rPr>
          <w:rFonts w:ascii="Arial" w:eastAsia="Arial" w:hAnsi="Arial" w:cs="Arial"/>
          <w:lang w:val="sv-SE"/>
        </w:rPr>
        <w:t>s</w:t>
      </w:r>
      <w:r w:rsidRPr="00223D17">
        <w:rPr>
          <w:rFonts w:ascii="Arial" w:eastAsia="Arial" w:hAnsi="Arial" w:cs="Arial"/>
          <w:spacing w:val="-2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o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lang w:val="sv-SE"/>
        </w:rPr>
        <w:t xml:space="preserve">s </w:t>
      </w:r>
      <w:r w:rsidRPr="00223D17">
        <w:rPr>
          <w:rFonts w:ascii="Arial" w:eastAsia="Arial" w:hAnsi="Arial" w:cs="Arial"/>
          <w:spacing w:val="-1"/>
          <w:lang w:val="sv-SE"/>
        </w:rPr>
        <w:t>unde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5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3</w:t>
      </w:r>
      <w:r w:rsidRPr="00223D17">
        <w:rPr>
          <w:rFonts w:ascii="Arial" w:eastAsia="Arial" w:hAnsi="Arial" w:cs="Arial"/>
          <w:spacing w:val="1"/>
          <w:lang w:val="sv-SE"/>
        </w:rPr>
        <w:t>-</w:t>
      </w:r>
      <w:r w:rsidRPr="00223D17">
        <w:rPr>
          <w:rFonts w:ascii="Arial" w:eastAsia="Arial" w:hAnsi="Arial" w:cs="Arial"/>
          <w:lang w:val="sv-SE"/>
        </w:rPr>
        <w:t>4</w:t>
      </w:r>
      <w:r w:rsidRPr="00223D17">
        <w:rPr>
          <w:rFonts w:ascii="Arial" w:eastAsia="Arial" w:hAnsi="Arial" w:cs="Arial"/>
          <w:spacing w:val="-4"/>
          <w:lang w:val="sv-SE"/>
        </w:rPr>
        <w:t xml:space="preserve"> </w:t>
      </w:r>
      <w:r w:rsidRPr="00223D17">
        <w:rPr>
          <w:rFonts w:ascii="Arial" w:eastAsia="Arial" w:hAnsi="Arial" w:cs="Arial"/>
          <w:spacing w:val="-2"/>
          <w:lang w:val="sv-SE"/>
        </w:rPr>
        <w:t>v</w:t>
      </w:r>
      <w:r w:rsidRPr="00223D17">
        <w:rPr>
          <w:rFonts w:ascii="Arial" w:eastAsia="Arial" w:hAnsi="Arial" w:cs="Arial"/>
          <w:spacing w:val="-1"/>
          <w:lang w:val="sv-SE"/>
        </w:rPr>
        <w:t>e</w:t>
      </w:r>
      <w:r w:rsidRPr="00223D17">
        <w:rPr>
          <w:rFonts w:ascii="Arial" w:eastAsia="Arial" w:hAnsi="Arial" w:cs="Arial"/>
          <w:spacing w:val="1"/>
          <w:lang w:val="sv-SE"/>
        </w:rPr>
        <w:t>c</w:t>
      </w:r>
      <w:r w:rsidRPr="00223D17">
        <w:rPr>
          <w:rFonts w:ascii="Arial" w:eastAsia="Arial" w:hAnsi="Arial" w:cs="Arial"/>
          <w:spacing w:val="3"/>
          <w:lang w:val="sv-SE"/>
        </w:rPr>
        <w:t>k</w:t>
      </w:r>
      <w:r w:rsidRPr="00223D17">
        <w:rPr>
          <w:rFonts w:ascii="Arial" w:eastAsia="Arial" w:hAnsi="Arial" w:cs="Arial"/>
          <w:spacing w:val="-1"/>
          <w:lang w:val="sv-SE"/>
        </w:rPr>
        <w:t>o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lang w:val="sv-SE"/>
        </w:rPr>
        <w:t>.</w:t>
      </w:r>
      <w:r>
        <w:rPr>
          <w:rFonts w:ascii="Arial" w:eastAsia="Arial" w:hAnsi="Arial" w:cs="Arial"/>
          <w:lang w:val="sv-SE"/>
        </w:rPr>
        <w:t xml:space="preserve"> Se medföljande sida/sidor för lista med ungdomar.</w:t>
      </w:r>
    </w:p>
    <w:p w:rsidR="0069142A" w:rsidRDefault="0069142A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  <w:r>
        <w:rPr>
          <w:rFonts w:ascii="Arial" w:eastAsia="Arial" w:hAnsi="Arial" w:cs="Arial"/>
          <w:lang w:val="sv-SE"/>
        </w:rPr>
        <w:t>Dokumentet ska undertecknas och återsändas till:</w:t>
      </w:r>
    </w:p>
    <w:p w:rsidR="0069142A" w:rsidRDefault="0069142A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  <w:r>
        <w:rPr>
          <w:rFonts w:ascii="Arial" w:eastAsia="Arial" w:hAnsi="Arial" w:cs="Arial"/>
          <w:lang w:val="sv-SE"/>
        </w:rPr>
        <w:t>Sundsvalls kommun</w:t>
      </w:r>
    </w:p>
    <w:p w:rsidR="0069142A" w:rsidRDefault="00044909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  <w:r>
        <w:rPr>
          <w:rFonts w:ascii="Arial" w:eastAsia="Arial" w:hAnsi="Arial" w:cs="Arial"/>
          <w:lang w:val="sv-SE"/>
        </w:rPr>
        <w:t>Sommarjobb</w:t>
      </w:r>
    </w:p>
    <w:p w:rsidR="0069142A" w:rsidRPr="00223D17" w:rsidRDefault="0069142A" w:rsidP="0069142A">
      <w:pPr>
        <w:spacing w:line="220" w:lineRule="exact"/>
        <w:ind w:left="621" w:right="2007"/>
        <w:rPr>
          <w:rFonts w:ascii="Arial" w:eastAsia="Arial" w:hAnsi="Arial" w:cs="Arial"/>
          <w:lang w:val="sv-SE"/>
        </w:rPr>
      </w:pPr>
      <w:r>
        <w:rPr>
          <w:rFonts w:ascii="Arial" w:eastAsia="Arial" w:hAnsi="Arial" w:cs="Arial"/>
          <w:lang w:val="sv-SE"/>
        </w:rPr>
        <w:t>851 85 Sundsvall</w:t>
      </w:r>
    </w:p>
    <w:p w:rsidR="0069142A" w:rsidRPr="00AE5568" w:rsidRDefault="0069142A" w:rsidP="0069142A">
      <w:pPr>
        <w:rPr>
          <w:rFonts w:ascii="Arial" w:eastAsia="Arial" w:hAnsi="Arial" w:cs="Arial"/>
          <w:lang w:val="sv-SE"/>
        </w:rPr>
      </w:pPr>
      <w:r w:rsidRPr="00AE5568">
        <w:rPr>
          <w:rFonts w:ascii="Arial" w:eastAsia="Arial" w:hAnsi="Arial" w:cs="Arial"/>
          <w:lang w:val="sv-SE"/>
        </w:rPr>
        <w:br w:type="page"/>
      </w:r>
    </w:p>
    <w:p w:rsidR="0069142A" w:rsidRDefault="0069142A" w:rsidP="0069142A">
      <w:pPr>
        <w:ind w:left="506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rPr>
          <w:rFonts w:ascii="Arial" w:eastAsia="Arial" w:hAnsi="Arial" w:cs="Arial"/>
          <w:lang w:val="sv-SE"/>
        </w:rPr>
      </w:pPr>
    </w:p>
    <w:tbl>
      <w:tblPr>
        <w:tblStyle w:val="LightShading"/>
        <w:tblW w:w="0" w:type="auto"/>
        <w:tblLook w:val="0620" w:firstRow="1" w:lastRow="0" w:firstColumn="0" w:lastColumn="0" w:noHBand="1" w:noVBand="1"/>
      </w:tblPr>
      <w:tblGrid>
        <w:gridCol w:w="3068"/>
        <w:gridCol w:w="3069"/>
        <w:gridCol w:w="3069"/>
      </w:tblGrid>
      <w:tr w:rsidR="0069142A" w:rsidTr="00A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68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Namn</w:t>
            </w:r>
          </w:p>
        </w:tc>
        <w:tc>
          <w:tcPr>
            <w:tcW w:w="3069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proofErr w:type="spellStart"/>
            <w:r>
              <w:rPr>
                <w:rFonts w:ascii="Arial" w:eastAsia="Arial" w:hAnsi="Arial" w:cs="Arial"/>
                <w:lang w:val="sv-SE"/>
              </w:rPr>
              <w:t>Personnumer</w:t>
            </w:r>
            <w:proofErr w:type="spellEnd"/>
          </w:p>
        </w:tc>
        <w:tc>
          <w:tcPr>
            <w:tcW w:w="3069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Telefonnummer</w:t>
            </w:r>
          </w:p>
        </w:tc>
      </w:tr>
      <w:tr w:rsidR="0069142A" w:rsidTr="00AE1298">
        <w:tc>
          <w:tcPr>
            <w:tcW w:w="3068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{ARB_NAMN}</w:t>
            </w:r>
          </w:p>
        </w:tc>
        <w:tc>
          <w:tcPr>
            <w:tcW w:w="3069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{ARB_PNR}</w:t>
            </w:r>
          </w:p>
        </w:tc>
        <w:tc>
          <w:tcPr>
            <w:tcW w:w="3069" w:type="dxa"/>
          </w:tcPr>
          <w:p w:rsidR="0069142A" w:rsidRDefault="0069142A" w:rsidP="00AE1298">
            <w:pPr>
              <w:rPr>
                <w:rFonts w:ascii="Arial" w:eastAsia="Arial" w:hAnsi="Arial" w:cs="Arial"/>
                <w:lang w:val="sv-SE"/>
              </w:rPr>
            </w:pPr>
            <w:r>
              <w:rPr>
                <w:rFonts w:ascii="Arial" w:eastAsia="Arial" w:hAnsi="Arial" w:cs="Arial"/>
                <w:lang w:val="sv-SE"/>
              </w:rPr>
              <w:t>{ARB_TELEFON}</w:t>
            </w:r>
          </w:p>
        </w:tc>
      </w:tr>
    </w:tbl>
    <w:p w:rsidR="0069142A" w:rsidRDefault="0069142A" w:rsidP="0069142A">
      <w:pPr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spacing w:before="32" w:line="220" w:lineRule="exact"/>
        <w:ind w:right="1984"/>
        <w:rPr>
          <w:rFonts w:ascii="Arial" w:eastAsia="Arial" w:hAnsi="Arial" w:cs="Arial"/>
          <w:lang w:val="sv-SE"/>
        </w:rPr>
      </w:pPr>
      <w:r w:rsidRPr="00223D17">
        <w:rPr>
          <w:rFonts w:ascii="Arial" w:eastAsia="Arial" w:hAnsi="Arial" w:cs="Arial"/>
          <w:lang w:val="sv-SE"/>
        </w:rPr>
        <w:t>U</w:t>
      </w:r>
      <w:r w:rsidRPr="00223D17">
        <w:rPr>
          <w:rFonts w:ascii="Arial" w:eastAsia="Arial" w:hAnsi="Arial" w:cs="Arial"/>
          <w:spacing w:val="-1"/>
          <w:lang w:val="sv-SE"/>
        </w:rPr>
        <w:t>nde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5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de</w:t>
      </w:r>
      <w:r w:rsidRPr="00223D17">
        <w:rPr>
          <w:rFonts w:ascii="Arial" w:eastAsia="Arial" w:hAnsi="Arial" w:cs="Arial"/>
          <w:lang w:val="sv-SE"/>
        </w:rPr>
        <w:t>n</w:t>
      </w:r>
      <w:r w:rsidRPr="00223D17">
        <w:rPr>
          <w:rFonts w:ascii="Arial" w:eastAsia="Arial" w:hAnsi="Arial" w:cs="Arial"/>
          <w:spacing w:val="-4"/>
          <w:lang w:val="sv-SE"/>
        </w:rPr>
        <w:t xml:space="preserve"> 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-1"/>
          <w:lang w:val="sv-SE"/>
        </w:rPr>
        <w:t>i</w:t>
      </w:r>
      <w:r w:rsidRPr="00223D17">
        <w:rPr>
          <w:rFonts w:ascii="Arial" w:eastAsia="Arial" w:hAnsi="Arial" w:cs="Arial"/>
          <w:lang w:val="sv-SE"/>
        </w:rPr>
        <w:t>d</w:t>
      </w:r>
      <w:r w:rsidRPr="00223D17">
        <w:rPr>
          <w:rFonts w:ascii="Arial" w:eastAsia="Arial" w:hAnsi="Arial" w:cs="Arial"/>
          <w:spacing w:val="-3"/>
          <w:lang w:val="sv-SE"/>
        </w:rPr>
        <w:t xml:space="preserve"> </w:t>
      </w:r>
      <w:r w:rsidR="00044909">
        <w:rPr>
          <w:rFonts w:ascii="Arial" w:eastAsia="Arial" w:hAnsi="Arial" w:cs="Arial"/>
          <w:spacing w:val="2"/>
          <w:lang w:val="sv-SE"/>
        </w:rPr>
        <w:t>sommarjobbaren</w:t>
      </w:r>
      <w:r w:rsidRPr="00223D17">
        <w:rPr>
          <w:rFonts w:ascii="Arial" w:eastAsia="Arial" w:hAnsi="Arial" w:cs="Arial"/>
          <w:spacing w:val="-12"/>
          <w:lang w:val="sv-SE"/>
        </w:rPr>
        <w:t xml:space="preserve"> </w:t>
      </w:r>
      <w:r w:rsidRPr="00223D17">
        <w:rPr>
          <w:rFonts w:ascii="Arial" w:eastAsia="Arial" w:hAnsi="Arial" w:cs="Arial"/>
          <w:spacing w:val="-2"/>
          <w:lang w:val="sv-SE"/>
        </w:rPr>
        <w:t>v</w:t>
      </w:r>
      <w:r w:rsidRPr="00223D17">
        <w:rPr>
          <w:rFonts w:ascii="Arial" w:eastAsia="Arial" w:hAnsi="Arial" w:cs="Arial"/>
          <w:spacing w:val="-1"/>
          <w:lang w:val="sv-SE"/>
        </w:rPr>
        <w:t>i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lang w:val="sv-SE"/>
        </w:rPr>
        <w:t>s</w:t>
      </w:r>
      <w:r w:rsidRPr="00223D17">
        <w:rPr>
          <w:rFonts w:ascii="Arial" w:eastAsia="Arial" w:hAnsi="Arial" w:cs="Arial"/>
          <w:spacing w:val="-4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p</w:t>
      </w:r>
      <w:r w:rsidRPr="00223D17">
        <w:rPr>
          <w:rFonts w:ascii="Arial" w:eastAsia="Arial" w:hAnsi="Arial" w:cs="Arial"/>
          <w:lang w:val="sv-SE"/>
        </w:rPr>
        <w:t>å</w:t>
      </w:r>
      <w:r w:rsidRPr="00223D17">
        <w:rPr>
          <w:rFonts w:ascii="Arial" w:eastAsia="Arial" w:hAnsi="Arial" w:cs="Arial"/>
          <w:spacing w:val="-3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spacing w:val="-1"/>
          <w:lang w:val="sv-SE"/>
        </w:rPr>
        <w:t>be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spacing w:val="-1"/>
          <w:lang w:val="sv-SE"/>
        </w:rPr>
        <w:t>pla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spacing w:val="-1"/>
          <w:lang w:val="sv-SE"/>
        </w:rPr>
        <w:t>e</w:t>
      </w:r>
      <w:r w:rsidRPr="00223D17">
        <w:rPr>
          <w:rFonts w:ascii="Arial" w:eastAsia="Arial" w:hAnsi="Arial" w:cs="Arial"/>
          <w:lang w:val="sv-SE"/>
        </w:rPr>
        <w:t>n</w:t>
      </w:r>
      <w:r w:rsidRPr="00223D17">
        <w:rPr>
          <w:rFonts w:ascii="Arial" w:eastAsia="Arial" w:hAnsi="Arial" w:cs="Arial"/>
          <w:spacing w:val="-12"/>
          <w:lang w:val="sv-SE"/>
        </w:rPr>
        <w:t xml:space="preserve"> 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2"/>
          <w:lang w:val="sv-SE"/>
        </w:rPr>
        <w:t xml:space="preserve"> v</w:t>
      </w:r>
      <w:r w:rsidRPr="00223D17">
        <w:rPr>
          <w:rFonts w:ascii="Arial" w:eastAsia="Arial" w:hAnsi="Arial" w:cs="Arial"/>
          <w:lang w:val="sv-SE"/>
        </w:rPr>
        <w:t>i</w:t>
      </w:r>
      <w:r w:rsidRPr="00223D17">
        <w:rPr>
          <w:rFonts w:ascii="Arial" w:eastAsia="Arial" w:hAnsi="Arial" w:cs="Arial"/>
          <w:spacing w:val="-2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de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-3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an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spacing w:val="-2"/>
          <w:lang w:val="sv-SE"/>
        </w:rPr>
        <w:t>v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6"/>
          <w:lang w:val="sv-SE"/>
        </w:rPr>
        <w:t xml:space="preserve"> 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spacing w:val="-1"/>
          <w:lang w:val="sv-SE"/>
        </w:rPr>
        <w:t>o</w:t>
      </w:r>
      <w:r w:rsidRPr="00223D17">
        <w:rPr>
          <w:rFonts w:ascii="Arial" w:eastAsia="Arial" w:hAnsi="Arial" w:cs="Arial"/>
          <w:lang w:val="sv-SE"/>
        </w:rPr>
        <w:t xml:space="preserve">m 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spacing w:val="-1"/>
          <w:lang w:val="sv-SE"/>
        </w:rPr>
        <w:t>be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spacing w:val="4"/>
          <w:lang w:val="sv-SE"/>
        </w:rPr>
        <w:t>m</w:t>
      </w:r>
      <w:r w:rsidRPr="00223D17">
        <w:rPr>
          <w:rFonts w:ascii="Arial" w:eastAsia="Arial" w:hAnsi="Arial" w:cs="Arial"/>
          <w:spacing w:val="-1"/>
          <w:lang w:val="sv-SE"/>
        </w:rPr>
        <w:t>il</w:t>
      </w:r>
      <w:r w:rsidRPr="00223D17">
        <w:rPr>
          <w:rFonts w:ascii="Arial" w:eastAsia="Arial" w:hAnsi="Arial" w:cs="Arial"/>
          <w:spacing w:val="1"/>
          <w:lang w:val="sv-SE"/>
        </w:rPr>
        <w:t>j</w:t>
      </w:r>
      <w:r w:rsidRPr="00223D17">
        <w:rPr>
          <w:rFonts w:ascii="Arial" w:eastAsia="Arial" w:hAnsi="Arial" w:cs="Arial"/>
          <w:spacing w:val="-1"/>
          <w:lang w:val="sv-SE"/>
        </w:rPr>
        <w:t>ölage</w:t>
      </w:r>
      <w:r w:rsidRPr="00223D17">
        <w:rPr>
          <w:rFonts w:ascii="Arial" w:eastAsia="Arial" w:hAnsi="Arial" w:cs="Arial"/>
          <w:lang w:val="sv-SE"/>
        </w:rPr>
        <w:t>n</w:t>
      </w:r>
      <w:r w:rsidRPr="00223D17">
        <w:rPr>
          <w:rFonts w:ascii="Arial" w:eastAsia="Arial" w:hAnsi="Arial" w:cs="Arial"/>
          <w:spacing w:val="-15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ålägge</w:t>
      </w:r>
      <w:r w:rsidRPr="00223D17">
        <w:rPr>
          <w:rFonts w:ascii="Arial" w:eastAsia="Arial" w:hAnsi="Arial" w:cs="Arial"/>
          <w:lang w:val="sv-SE"/>
        </w:rPr>
        <w:t>r</w:t>
      </w:r>
      <w:r w:rsidRPr="00223D17">
        <w:rPr>
          <w:rFonts w:ascii="Arial" w:eastAsia="Arial" w:hAnsi="Arial" w:cs="Arial"/>
          <w:spacing w:val="-7"/>
          <w:lang w:val="sv-SE"/>
        </w:rPr>
        <w:t xml:space="preserve"> 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spacing w:val="-1"/>
          <w:lang w:val="sv-SE"/>
        </w:rPr>
        <w:t>be</w:t>
      </w:r>
      <w:r w:rsidRPr="00223D17">
        <w:rPr>
          <w:rFonts w:ascii="Arial" w:eastAsia="Arial" w:hAnsi="Arial" w:cs="Arial"/>
          <w:lang w:val="sv-SE"/>
        </w:rPr>
        <w:t>t</w:t>
      </w:r>
      <w:r w:rsidRPr="00223D17">
        <w:rPr>
          <w:rFonts w:ascii="Arial" w:eastAsia="Arial" w:hAnsi="Arial" w:cs="Arial"/>
          <w:spacing w:val="1"/>
          <w:lang w:val="sv-SE"/>
        </w:rPr>
        <w:t>s</w:t>
      </w:r>
      <w:r w:rsidRPr="00223D17">
        <w:rPr>
          <w:rFonts w:ascii="Arial" w:eastAsia="Arial" w:hAnsi="Arial" w:cs="Arial"/>
          <w:spacing w:val="-1"/>
          <w:lang w:val="sv-SE"/>
        </w:rPr>
        <w:t>gi</w:t>
      </w:r>
      <w:r w:rsidRPr="00223D17">
        <w:rPr>
          <w:rFonts w:ascii="Arial" w:eastAsia="Arial" w:hAnsi="Arial" w:cs="Arial"/>
          <w:spacing w:val="-2"/>
          <w:lang w:val="sv-SE"/>
        </w:rPr>
        <w:t>v</w:t>
      </w:r>
      <w:r w:rsidRPr="00223D17">
        <w:rPr>
          <w:rFonts w:ascii="Arial" w:eastAsia="Arial" w:hAnsi="Arial" w:cs="Arial"/>
          <w:spacing w:val="-1"/>
          <w:lang w:val="sv-SE"/>
        </w:rPr>
        <w:t>a</w:t>
      </w:r>
      <w:r w:rsidRPr="00223D17">
        <w:rPr>
          <w:rFonts w:ascii="Arial" w:eastAsia="Arial" w:hAnsi="Arial" w:cs="Arial"/>
          <w:spacing w:val="1"/>
          <w:lang w:val="sv-SE"/>
        </w:rPr>
        <w:t>r</w:t>
      </w:r>
      <w:r w:rsidRPr="00223D17">
        <w:rPr>
          <w:rFonts w:ascii="Arial" w:eastAsia="Arial" w:hAnsi="Arial" w:cs="Arial"/>
          <w:spacing w:val="-1"/>
          <w:lang w:val="sv-SE"/>
        </w:rPr>
        <w:t>en</w:t>
      </w:r>
      <w:r w:rsidRPr="00223D17">
        <w:rPr>
          <w:rFonts w:ascii="Arial" w:eastAsia="Arial" w:hAnsi="Arial" w:cs="Arial"/>
          <w:lang w:val="sv-SE"/>
        </w:rPr>
        <w:t>.</w:t>
      </w:r>
    </w:p>
    <w:p w:rsidR="0069142A" w:rsidRDefault="0069142A" w:rsidP="0069142A">
      <w:pPr>
        <w:spacing w:before="32" w:line="220" w:lineRule="exact"/>
        <w:ind w:right="1984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spacing w:before="32" w:line="220" w:lineRule="exact"/>
        <w:ind w:right="1984"/>
        <w:rPr>
          <w:rFonts w:ascii="Arial" w:eastAsia="Arial" w:hAnsi="Arial" w:cs="Arial"/>
          <w:lang w:val="sv-SE"/>
        </w:rPr>
      </w:pPr>
    </w:p>
    <w:p w:rsidR="0069142A" w:rsidRDefault="0069142A" w:rsidP="0069142A">
      <w:pPr>
        <w:spacing w:before="32" w:line="220" w:lineRule="exact"/>
        <w:ind w:right="1984"/>
        <w:rPr>
          <w:rFonts w:ascii="Arial" w:eastAsia="Arial" w:hAnsi="Arial" w:cs="Arial"/>
          <w:lang w:val="sv-SE"/>
        </w:rPr>
      </w:pPr>
    </w:p>
    <w:p w:rsidR="0069142A" w:rsidRPr="00F07565" w:rsidRDefault="0069142A" w:rsidP="0069142A">
      <w:pPr>
        <w:spacing w:before="32" w:line="220" w:lineRule="exact"/>
        <w:ind w:right="1984"/>
        <w:rPr>
          <w:rFonts w:ascii="Arial" w:eastAsia="Arial" w:hAnsi="Arial" w:cs="Arial"/>
          <w:lang w:val="sv-SE"/>
        </w:rPr>
        <w:sectPr w:rsidR="0069142A" w:rsidRPr="00F07565" w:rsidSect="00FB73C0">
          <w:headerReference w:type="default" r:id="rId10"/>
          <w:type w:val="continuous"/>
          <w:pgSz w:w="11900" w:h="16840"/>
          <w:pgMar w:top="1417" w:right="1417" w:bottom="1417" w:left="1417" w:header="720" w:footer="720" w:gutter="0"/>
          <w:cols w:space="720"/>
          <w:docGrid w:linePitch="272"/>
        </w:sectPr>
      </w:pPr>
    </w:p>
    <w:p w:rsidR="0069142A" w:rsidRDefault="0069142A" w:rsidP="0069142A">
      <w:pPr>
        <w:rPr>
          <w:rFonts w:ascii="Arial" w:eastAsia="Arial" w:hAnsi="Arial" w:cs="Arial"/>
          <w:lang w:val="sv-SE"/>
        </w:rPr>
      </w:pPr>
    </w:p>
    <w:p w:rsidR="0069142A" w:rsidRDefault="00B214D9" w:rsidP="0069142A">
      <w:pPr>
        <w:ind w:left="621" w:right="-50"/>
        <w:rPr>
          <w:rFonts w:ascii="Arial" w:eastAsia="Arial" w:hAnsi="Arial" w:cs="Arial"/>
          <w:lang w:val="sv-SE"/>
        </w:rPr>
      </w:pPr>
      <w:r>
        <w:pict>
          <v:group id="_x0000_s1034" style="position:absolute;left:0;text-align:left;margin-left:85.3pt;margin-top:72.1pt;width:198.35pt;height:0;z-index:-251656192;mso-position-horizontal-relative:page" coordorigin="1706,1442" coordsize="3967,0">
            <v:shape id="_x0000_s1035" style="position:absolute;left:1706;top:1442;width:3967;height:0" coordorigin="1706,1442" coordsize="3967,0" path="m1706,1442r3968,e" filled="f" strokeweight=".22pt">
              <v:path arrowok="t"/>
            </v:shape>
            <w10:wrap anchorx="page"/>
          </v:group>
        </w:pict>
      </w:r>
      <w:r w:rsidR="0069142A">
        <w:rPr>
          <w:rFonts w:ascii="Arial" w:eastAsia="Arial" w:hAnsi="Arial" w:cs="Arial"/>
          <w:spacing w:val="-1"/>
          <w:lang w:val="sv-SE"/>
        </w:rPr>
        <w:t>Sund</w:t>
      </w:r>
      <w:r w:rsidR="0069142A">
        <w:rPr>
          <w:rFonts w:ascii="Arial" w:eastAsia="Arial" w:hAnsi="Arial" w:cs="Arial"/>
          <w:spacing w:val="1"/>
          <w:lang w:val="sv-SE"/>
        </w:rPr>
        <w:t>s</w:t>
      </w:r>
      <w:r w:rsidR="0069142A">
        <w:rPr>
          <w:rFonts w:ascii="Arial" w:eastAsia="Arial" w:hAnsi="Arial" w:cs="Arial"/>
          <w:spacing w:val="-2"/>
          <w:lang w:val="sv-SE"/>
        </w:rPr>
        <w:t>v</w:t>
      </w:r>
      <w:r w:rsidR="0069142A">
        <w:rPr>
          <w:rFonts w:ascii="Arial" w:eastAsia="Arial" w:hAnsi="Arial" w:cs="Arial"/>
          <w:spacing w:val="-1"/>
          <w:lang w:val="sv-SE"/>
        </w:rPr>
        <w:t>al</w:t>
      </w:r>
      <w:r w:rsidR="0069142A">
        <w:rPr>
          <w:rFonts w:ascii="Arial" w:eastAsia="Arial" w:hAnsi="Arial" w:cs="Arial"/>
          <w:lang w:val="sv-SE"/>
        </w:rPr>
        <w:t>l</w:t>
      </w:r>
    </w:p>
    <w:p w:rsidR="0069142A" w:rsidRDefault="00B214D9" w:rsidP="0069142A">
      <w:pPr>
        <w:spacing w:line="120" w:lineRule="exact"/>
        <w:rPr>
          <w:sz w:val="12"/>
          <w:szCs w:val="12"/>
          <w:lang w:val="sv-SE"/>
        </w:rPr>
      </w:pPr>
      <w:r>
        <w:pict>
          <v:group id="_x0000_s1036" style="position:absolute;margin-left:85.3pt;margin-top:2.4pt;width:198.35pt;height:0;z-index:-251655168;mso-position-horizontal-relative:page" coordorigin="1706,1442" coordsize="3967,0">
            <v:shape id="_x0000_s1037" style="position:absolute;left:1706;top:1442;width:3967;height:0" coordorigin="1706,1442" coordsize="3967,0" path="m1706,1442r3968,e" filled="f" strokeweight=".22pt">
              <v:path arrowok="t"/>
            </v:shape>
            <w10:wrap anchorx="page"/>
          </v:group>
        </w:pict>
      </w:r>
      <w:r w:rsidR="0069142A">
        <w:rPr>
          <w:lang w:val="sv-SE"/>
        </w:rPr>
        <w:br w:type="column"/>
      </w:r>
    </w:p>
    <w:p w:rsidR="0069142A" w:rsidRDefault="0069142A" w:rsidP="0069142A">
      <w:pPr>
        <w:spacing w:line="200" w:lineRule="exact"/>
        <w:rPr>
          <w:lang w:val="sv-SE"/>
        </w:rPr>
      </w:pPr>
    </w:p>
    <w:p w:rsidR="0069142A" w:rsidRDefault="0069142A" w:rsidP="0069142A">
      <w:pPr>
        <w:rPr>
          <w:rFonts w:ascii="Arial" w:eastAsia="Arial" w:hAnsi="Arial" w:cs="Arial"/>
          <w:sz w:val="14"/>
          <w:szCs w:val="14"/>
          <w:lang w:val="sv-SE"/>
        </w:rPr>
        <w:sectPr w:rsidR="0069142A" w:rsidSect="00ED75C6">
          <w:type w:val="continuous"/>
          <w:pgSz w:w="11900" w:h="16840"/>
          <w:pgMar w:top="800" w:right="1680" w:bottom="280" w:left="1100" w:header="720" w:footer="720" w:gutter="0"/>
          <w:cols w:num="2" w:space="720" w:equalWidth="0">
            <w:col w:w="1482" w:space="58"/>
            <w:col w:w="7580"/>
          </w:cols>
        </w:sectPr>
      </w:pPr>
    </w:p>
    <w:p w:rsidR="0069142A" w:rsidRDefault="00B214D9" w:rsidP="0069142A">
      <w:pPr>
        <w:spacing w:line="160" w:lineRule="exact"/>
        <w:rPr>
          <w:sz w:val="16"/>
          <w:szCs w:val="16"/>
          <w:lang w:val="sv-SE"/>
        </w:rPr>
      </w:pPr>
      <w:r>
        <w:lastRenderedPageBreak/>
        <w:pict>
          <v:group id="_x0000_s1038" style="position:absolute;margin-left:0;margin-top:842pt;width:0;height:0;z-index:-251654144;mso-position-horizontal-relative:page;mso-position-vertical-relative:page" coordorigin=",16840" coordsize="0,0">
            <v:shape id="_x0000_s1039" style="position:absolute;top:16840;width:0;height:0" coordorigin=",16840" coordsize="0,0" path="m,16840r,e" filled="f" strokeweight=".1pt">
              <v:path arrowok="t"/>
            </v:shape>
            <w10:wrap anchorx="page" anchory="page"/>
          </v:group>
        </w:pict>
      </w:r>
    </w:p>
    <w:p w:rsidR="0069142A" w:rsidRDefault="0069142A" w:rsidP="0069142A">
      <w:pPr>
        <w:ind w:firstLine="1304"/>
        <w:rPr>
          <w:rFonts w:ascii="Arial" w:eastAsia="Arial" w:hAnsi="Arial" w:cs="Arial"/>
          <w:sz w:val="14"/>
          <w:szCs w:val="14"/>
          <w:lang w:val="sv-SE"/>
        </w:rPr>
      </w:pPr>
      <w:r>
        <w:rPr>
          <w:lang w:val="sv-SE"/>
        </w:rPr>
        <w:tab/>
      </w:r>
      <w:r>
        <w:rPr>
          <w:rFonts w:ascii="Arial" w:eastAsia="Arial" w:hAnsi="Arial" w:cs="Arial"/>
          <w:sz w:val="14"/>
          <w:szCs w:val="14"/>
          <w:lang w:val="sv-SE"/>
        </w:rPr>
        <w:t>D</w:t>
      </w:r>
      <w:r>
        <w:rPr>
          <w:rFonts w:ascii="Arial" w:eastAsia="Arial" w:hAnsi="Arial" w:cs="Arial"/>
          <w:spacing w:val="-1"/>
          <w:sz w:val="14"/>
          <w:szCs w:val="14"/>
          <w:lang w:val="sv-SE"/>
        </w:rPr>
        <w:t>a</w:t>
      </w:r>
      <w:r>
        <w:rPr>
          <w:rFonts w:ascii="Arial" w:eastAsia="Arial" w:hAnsi="Arial" w:cs="Arial"/>
          <w:sz w:val="14"/>
          <w:szCs w:val="14"/>
          <w:lang w:val="sv-SE"/>
        </w:rPr>
        <w:t>t</w:t>
      </w:r>
      <w:r>
        <w:rPr>
          <w:rFonts w:ascii="Arial" w:eastAsia="Arial" w:hAnsi="Arial" w:cs="Arial"/>
          <w:spacing w:val="-1"/>
          <w:sz w:val="14"/>
          <w:szCs w:val="14"/>
          <w:lang w:val="sv-SE"/>
        </w:rPr>
        <w:t>u</w:t>
      </w:r>
      <w:r>
        <w:rPr>
          <w:rFonts w:ascii="Arial" w:eastAsia="Arial" w:hAnsi="Arial" w:cs="Arial"/>
          <w:sz w:val="14"/>
          <w:szCs w:val="14"/>
          <w:lang w:val="sv-SE"/>
        </w:rPr>
        <w:t>m</w:t>
      </w:r>
    </w:p>
    <w:p w:rsidR="0069142A" w:rsidRDefault="0069142A" w:rsidP="0069142A">
      <w:pPr>
        <w:spacing w:line="200" w:lineRule="exact"/>
        <w:rPr>
          <w:lang w:val="sv-SE"/>
        </w:rPr>
      </w:pPr>
    </w:p>
    <w:p w:rsidR="0069142A" w:rsidRDefault="0069142A" w:rsidP="0069142A">
      <w:pPr>
        <w:spacing w:line="200" w:lineRule="exact"/>
        <w:rPr>
          <w:lang w:val="sv-SE"/>
        </w:rPr>
      </w:pPr>
    </w:p>
    <w:p w:rsidR="0069142A" w:rsidRDefault="0069142A" w:rsidP="0069142A">
      <w:pPr>
        <w:spacing w:line="200" w:lineRule="exact"/>
        <w:rPr>
          <w:lang w:val="sv-SE"/>
        </w:rPr>
      </w:pPr>
    </w:p>
    <w:p w:rsidR="0069142A" w:rsidRDefault="0069142A" w:rsidP="0069142A">
      <w:pPr>
        <w:spacing w:line="200" w:lineRule="exact"/>
        <w:rPr>
          <w:lang w:val="sv-SE"/>
        </w:rPr>
      </w:pPr>
    </w:p>
    <w:p w:rsidR="0069142A" w:rsidRDefault="0069142A" w:rsidP="0069142A">
      <w:pPr>
        <w:spacing w:line="200" w:lineRule="exact"/>
        <w:rPr>
          <w:lang w:val="sv-SE"/>
        </w:rPr>
      </w:pPr>
    </w:p>
    <w:p w:rsidR="0069142A" w:rsidRDefault="0069142A" w:rsidP="0069142A">
      <w:pPr>
        <w:spacing w:before="37"/>
        <w:rPr>
          <w:rFonts w:ascii="Arial" w:eastAsia="Arial" w:hAnsi="Arial" w:cs="Arial"/>
          <w:sz w:val="14"/>
          <w:szCs w:val="14"/>
          <w:lang w:val="sv-SE"/>
        </w:rPr>
      </w:pPr>
      <w:r>
        <w:rPr>
          <w:sz w:val="26"/>
          <w:szCs w:val="26"/>
          <w:lang w:val="sv-SE"/>
        </w:rPr>
        <w:t xml:space="preserve">     </w:t>
      </w:r>
      <w:r>
        <w:rPr>
          <w:rFonts w:ascii="Arial" w:eastAsia="Arial" w:hAnsi="Arial" w:cs="Arial"/>
          <w:sz w:val="14"/>
          <w:szCs w:val="14"/>
          <w:lang w:val="sv-SE"/>
        </w:rPr>
        <w:t>U</w:t>
      </w:r>
      <w:r>
        <w:rPr>
          <w:rFonts w:ascii="Arial" w:eastAsia="Arial" w:hAnsi="Arial" w:cs="Arial"/>
          <w:spacing w:val="-1"/>
          <w:sz w:val="14"/>
          <w:szCs w:val="14"/>
          <w:lang w:val="sv-SE"/>
        </w:rPr>
        <w:t>nder</w:t>
      </w:r>
      <w:r>
        <w:rPr>
          <w:rFonts w:ascii="Arial" w:eastAsia="Arial" w:hAnsi="Arial" w:cs="Arial"/>
          <w:sz w:val="14"/>
          <w:szCs w:val="14"/>
          <w:lang w:val="sv-SE"/>
        </w:rPr>
        <w:t>s</w:t>
      </w:r>
      <w:r>
        <w:rPr>
          <w:rFonts w:ascii="Arial" w:eastAsia="Arial" w:hAnsi="Arial" w:cs="Arial"/>
          <w:spacing w:val="2"/>
          <w:sz w:val="14"/>
          <w:szCs w:val="14"/>
          <w:lang w:val="sv-SE"/>
        </w:rPr>
        <w:t>k</w:t>
      </w:r>
      <w:r>
        <w:rPr>
          <w:rFonts w:ascii="Arial" w:eastAsia="Arial" w:hAnsi="Arial" w:cs="Arial"/>
          <w:spacing w:val="-1"/>
          <w:sz w:val="14"/>
          <w:szCs w:val="14"/>
          <w:lang w:val="sv-SE"/>
        </w:rPr>
        <w:t>r</w:t>
      </w:r>
      <w:r>
        <w:rPr>
          <w:rFonts w:ascii="Arial" w:eastAsia="Arial" w:hAnsi="Arial" w:cs="Arial"/>
          <w:sz w:val="14"/>
          <w:szCs w:val="14"/>
          <w:lang w:val="sv-SE"/>
        </w:rPr>
        <w:t>ift</w:t>
      </w:r>
    </w:p>
    <w:p w:rsidR="0069142A" w:rsidRDefault="0069142A" w:rsidP="0069142A">
      <w:pPr>
        <w:spacing w:before="1" w:line="260" w:lineRule="exact"/>
        <w:rPr>
          <w:sz w:val="26"/>
          <w:szCs w:val="26"/>
          <w:lang w:val="sv-SE"/>
        </w:rPr>
      </w:pPr>
    </w:p>
    <w:p w:rsidR="0069142A" w:rsidRDefault="0069142A" w:rsidP="0069142A">
      <w:pPr>
        <w:spacing w:before="1" w:line="260" w:lineRule="exact"/>
        <w:rPr>
          <w:sz w:val="26"/>
          <w:szCs w:val="26"/>
          <w:lang w:val="sv-SE"/>
        </w:rPr>
      </w:pPr>
    </w:p>
    <w:p w:rsidR="0069142A" w:rsidRDefault="0069142A" w:rsidP="0069142A">
      <w:pPr>
        <w:spacing w:before="34"/>
        <w:ind w:left="621" w:right="6181"/>
        <w:rPr>
          <w:rFonts w:ascii="Arial" w:eastAsia="Arial" w:hAnsi="Arial" w:cs="Arial"/>
          <w:sz w:val="16"/>
          <w:szCs w:val="16"/>
          <w:lang w:val="sv-SE"/>
        </w:rPr>
      </w:pPr>
      <w:r>
        <w:rPr>
          <w:rFonts w:ascii="Arial" w:eastAsia="Arial" w:hAnsi="Arial" w:cs="Arial"/>
          <w:sz w:val="16"/>
          <w:szCs w:val="16"/>
          <w:lang w:val="sv-SE"/>
        </w:rPr>
        <w:t>Under</w:t>
      </w:r>
      <w:r>
        <w:rPr>
          <w:rFonts w:ascii="Arial" w:eastAsia="Arial" w:hAnsi="Arial" w:cs="Arial"/>
          <w:spacing w:val="1"/>
          <w:sz w:val="16"/>
          <w:szCs w:val="16"/>
          <w:lang w:val="sv-SE"/>
        </w:rPr>
        <w:t>t</w:t>
      </w:r>
      <w:r>
        <w:rPr>
          <w:rFonts w:ascii="Arial" w:eastAsia="Arial" w:hAnsi="Arial" w:cs="Arial"/>
          <w:sz w:val="16"/>
          <w:szCs w:val="16"/>
          <w:lang w:val="sv-SE"/>
        </w:rPr>
        <w:t>e</w:t>
      </w:r>
      <w:r>
        <w:rPr>
          <w:rFonts w:ascii="Arial" w:eastAsia="Arial" w:hAnsi="Arial" w:cs="Arial"/>
          <w:spacing w:val="2"/>
          <w:sz w:val="16"/>
          <w:szCs w:val="16"/>
          <w:lang w:val="sv-SE"/>
        </w:rPr>
        <w:t>ck</w:t>
      </w:r>
      <w:r>
        <w:rPr>
          <w:rFonts w:ascii="Arial" w:eastAsia="Arial" w:hAnsi="Arial" w:cs="Arial"/>
          <w:sz w:val="16"/>
          <w:szCs w:val="16"/>
          <w:lang w:val="sv-SE"/>
        </w:rPr>
        <w:t>nas</w:t>
      </w:r>
      <w:r>
        <w:rPr>
          <w:rFonts w:ascii="Arial" w:eastAsia="Arial" w:hAnsi="Arial" w:cs="Arial"/>
          <w:spacing w:val="-6"/>
          <w:sz w:val="16"/>
          <w:szCs w:val="16"/>
          <w:lang w:val="sv-SE"/>
        </w:rPr>
        <w:t xml:space="preserve"> </w:t>
      </w:r>
      <w:r>
        <w:rPr>
          <w:rFonts w:ascii="Arial" w:eastAsia="Arial" w:hAnsi="Arial" w:cs="Arial"/>
          <w:sz w:val="16"/>
          <w:szCs w:val="16"/>
          <w:lang w:val="sv-SE"/>
        </w:rPr>
        <w:t>o</w:t>
      </w:r>
      <w:r>
        <w:rPr>
          <w:rFonts w:ascii="Arial" w:eastAsia="Arial" w:hAnsi="Arial" w:cs="Arial"/>
          <w:spacing w:val="2"/>
          <w:sz w:val="16"/>
          <w:szCs w:val="16"/>
          <w:lang w:val="sv-SE"/>
        </w:rPr>
        <w:t>c</w:t>
      </w:r>
      <w:r>
        <w:rPr>
          <w:rFonts w:ascii="Arial" w:eastAsia="Arial" w:hAnsi="Arial" w:cs="Arial"/>
          <w:sz w:val="16"/>
          <w:szCs w:val="16"/>
          <w:lang w:val="sv-SE"/>
        </w:rPr>
        <w:t>h</w:t>
      </w:r>
      <w:r>
        <w:rPr>
          <w:rFonts w:ascii="Arial" w:eastAsia="Arial" w:hAnsi="Arial" w:cs="Arial"/>
          <w:spacing w:val="-2"/>
          <w:sz w:val="16"/>
          <w:szCs w:val="16"/>
          <w:lang w:val="sv-SE"/>
        </w:rPr>
        <w:t xml:space="preserve"> </w:t>
      </w:r>
      <w:r>
        <w:rPr>
          <w:rFonts w:ascii="Arial" w:eastAsia="Arial" w:hAnsi="Arial" w:cs="Arial"/>
          <w:sz w:val="16"/>
          <w:szCs w:val="16"/>
          <w:lang w:val="sv-SE"/>
        </w:rPr>
        <w:t>å</w:t>
      </w:r>
      <w:r>
        <w:rPr>
          <w:rFonts w:ascii="Arial" w:eastAsia="Arial" w:hAnsi="Arial" w:cs="Arial"/>
          <w:spacing w:val="1"/>
          <w:sz w:val="16"/>
          <w:szCs w:val="16"/>
          <w:lang w:val="sv-SE"/>
        </w:rPr>
        <w:t>t</w:t>
      </w:r>
      <w:r>
        <w:rPr>
          <w:rFonts w:ascii="Arial" w:eastAsia="Arial" w:hAnsi="Arial" w:cs="Arial"/>
          <w:sz w:val="16"/>
          <w:szCs w:val="16"/>
          <w:lang w:val="sv-SE"/>
        </w:rPr>
        <w:t>er</w:t>
      </w:r>
      <w:r>
        <w:rPr>
          <w:rFonts w:ascii="Arial" w:eastAsia="Arial" w:hAnsi="Arial" w:cs="Arial"/>
          <w:spacing w:val="2"/>
          <w:sz w:val="16"/>
          <w:szCs w:val="16"/>
          <w:lang w:val="sv-SE"/>
        </w:rPr>
        <w:t>s</w:t>
      </w:r>
      <w:r>
        <w:rPr>
          <w:rFonts w:ascii="Arial" w:eastAsia="Arial" w:hAnsi="Arial" w:cs="Arial"/>
          <w:sz w:val="16"/>
          <w:szCs w:val="16"/>
          <w:lang w:val="sv-SE"/>
        </w:rPr>
        <w:t>änds</w:t>
      </w:r>
      <w:r>
        <w:rPr>
          <w:rFonts w:ascii="Arial" w:eastAsia="Arial" w:hAnsi="Arial" w:cs="Arial"/>
          <w:spacing w:val="-4"/>
          <w:sz w:val="16"/>
          <w:szCs w:val="16"/>
          <w:lang w:val="sv-SE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  <w:lang w:val="sv-SE"/>
        </w:rPr>
        <w:t>till</w:t>
      </w:r>
      <w:r>
        <w:rPr>
          <w:rFonts w:ascii="Arial" w:eastAsia="Arial" w:hAnsi="Arial" w:cs="Arial"/>
          <w:sz w:val="16"/>
          <w:szCs w:val="16"/>
          <w:lang w:val="sv-SE"/>
        </w:rPr>
        <w:t xml:space="preserve">: </w:t>
      </w:r>
      <w:r>
        <w:rPr>
          <w:rFonts w:ascii="Arial" w:eastAsia="Arial" w:hAnsi="Arial" w:cs="Arial"/>
          <w:spacing w:val="1"/>
          <w:sz w:val="16"/>
          <w:szCs w:val="16"/>
          <w:lang w:val="sv-SE"/>
        </w:rPr>
        <w:t>S</w:t>
      </w:r>
      <w:r>
        <w:rPr>
          <w:rFonts w:ascii="Arial" w:eastAsia="Arial" w:hAnsi="Arial" w:cs="Arial"/>
          <w:sz w:val="16"/>
          <w:szCs w:val="16"/>
          <w:lang w:val="sv-SE"/>
        </w:rPr>
        <w:t>und</w:t>
      </w:r>
      <w:r>
        <w:rPr>
          <w:rFonts w:ascii="Arial" w:eastAsia="Arial" w:hAnsi="Arial" w:cs="Arial"/>
          <w:spacing w:val="2"/>
          <w:sz w:val="16"/>
          <w:szCs w:val="16"/>
          <w:lang w:val="sv-SE"/>
        </w:rPr>
        <w:t>s</w:t>
      </w:r>
      <w:r>
        <w:rPr>
          <w:rFonts w:ascii="Arial" w:eastAsia="Arial" w:hAnsi="Arial" w:cs="Arial"/>
          <w:spacing w:val="-1"/>
          <w:sz w:val="16"/>
          <w:szCs w:val="16"/>
          <w:lang w:val="sv-SE"/>
        </w:rPr>
        <w:t>v</w:t>
      </w:r>
      <w:r>
        <w:rPr>
          <w:rFonts w:ascii="Arial" w:eastAsia="Arial" w:hAnsi="Arial" w:cs="Arial"/>
          <w:sz w:val="16"/>
          <w:szCs w:val="16"/>
          <w:lang w:val="sv-SE"/>
        </w:rPr>
        <w:t>a</w:t>
      </w:r>
      <w:r>
        <w:rPr>
          <w:rFonts w:ascii="Arial" w:eastAsia="Arial" w:hAnsi="Arial" w:cs="Arial"/>
          <w:spacing w:val="1"/>
          <w:sz w:val="16"/>
          <w:szCs w:val="16"/>
          <w:lang w:val="sv-SE"/>
        </w:rPr>
        <w:t>ll</w:t>
      </w:r>
      <w:r>
        <w:rPr>
          <w:rFonts w:ascii="Arial" w:eastAsia="Arial" w:hAnsi="Arial" w:cs="Arial"/>
          <w:sz w:val="16"/>
          <w:szCs w:val="16"/>
          <w:lang w:val="sv-SE"/>
        </w:rPr>
        <w:t>s</w:t>
      </w:r>
      <w:r>
        <w:rPr>
          <w:rFonts w:ascii="Arial" w:eastAsia="Arial" w:hAnsi="Arial" w:cs="Arial"/>
          <w:spacing w:val="-4"/>
          <w:sz w:val="16"/>
          <w:szCs w:val="16"/>
          <w:lang w:val="sv-SE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  <w:lang w:val="sv-SE"/>
        </w:rPr>
        <w:t>k</w:t>
      </w:r>
      <w:r>
        <w:rPr>
          <w:rFonts w:ascii="Arial" w:eastAsia="Arial" w:hAnsi="Arial" w:cs="Arial"/>
          <w:sz w:val="16"/>
          <w:szCs w:val="16"/>
          <w:lang w:val="sv-SE"/>
        </w:rPr>
        <w:t>o</w:t>
      </w:r>
      <w:r>
        <w:rPr>
          <w:rFonts w:ascii="Arial" w:eastAsia="Arial" w:hAnsi="Arial" w:cs="Arial"/>
          <w:spacing w:val="4"/>
          <w:sz w:val="16"/>
          <w:szCs w:val="16"/>
          <w:lang w:val="sv-SE"/>
        </w:rPr>
        <w:t>mm</w:t>
      </w:r>
      <w:r>
        <w:rPr>
          <w:rFonts w:ascii="Arial" w:eastAsia="Arial" w:hAnsi="Arial" w:cs="Arial"/>
          <w:sz w:val="16"/>
          <w:szCs w:val="16"/>
          <w:lang w:val="sv-SE"/>
        </w:rPr>
        <w:t>un</w:t>
      </w:r>
    </w:p>
    <w:p w:rsidR="0069142A" w:rsidRDefault="00044909" w:rsidP="0069142A">
      <w:pPr>
        <w:ind w:left="621"/>
        <w:rPr>
          <w:rFonts w:ascii="Arial" w:eastAsia="Arial" w:hAnsi="Arial" w:cs="Arial"/>
          <w:sz w:val="16"/>
          <w:szCs w:val="16"/>
          <w:lang w:val="sv-SE"/>
        </w:rPr>
      </w:pPr>
      <w:r>
        <w:rPr>
          <w:rFonts w:ascii="Arial" w:eastAsia="Arial" w:hAnsi="Arial" w:cs="Arial"/>
          <w:spacing w:val="1"/>
          <w:sz w:val="16"/>
          <w:szCs w:val="16"/>
          <w:lang w:val="sv-SE"/>
        </w:rPr>
        <w:t>Sommarjobb</w:t>
      </w:r>
    </w:p>
    <w:p w:rsidR="0069142A" w:rsidRDefault="0069142A" w:rsidP="0069142A">
      <w:pPr>
        <w:spacing w:before="1"/>
        <w:ind w:left="621"/>
        <w:rPr>
          <w:rFonts w:ascii="Arial" w:eastAsia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eastAsia="Arial" w:hAnsi="Arial" w:cs="Arial"/>
          <w:sz w:val="16"/>
          <w:szCs w:val="16"/>
        </w:rPr>
        <w:t>851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85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und</w:t>
      </w:r>
      <w:r>
        <w:rPr>
          <w:rFonts w:ascii="Arial" w:eastAsia="Arial" w:hAnsi="Arial" w:cs="Arial"/>
          <w:spacing w:val="2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l</w:t>
      </w:r>
    </w:p>
    <w:p w:rsidR="0069142A" w:rsidRDefault="0069142A" w:rsidP="0069142A">
      <w:pPr>
        <w:spacing w:before="1"/>
        <w:ind w:left="621"/>
        <w:rPr>
          <w:rFonts w:ascii="Arial" w:eastAsia="Arial" w:hAnsi="Arial" w:cs="Arial"/>
          <w:sz w:val="16"/>
          <w:szCs w:val="16"/>
        </w:rPr>
      </w:pPr>
    </w:p>
    <w:p w:rsidR="0069142A" w:rsidRPr="00AE5568" w:rsidRDefault="0069142A" w:rsidP="0069142A">
      <w:pPr>
        <w:rPr>
          <w:rFonts w:ascii="Arial" w:eastAsia="Arial" w:hAnsi="Arial" w:cs="Arial"/>
          <w:lang w:val="sv-SE"/>
        </w:rPr>
      </w:pPr>
    </w:p>
    <w:p w:rsidR="00166009" w:rsidRPr="0069142A" w:rsidRDefault="00166009" w:rsidP="0069142A">
      <w:pPr>
        <w:rPr>
          <w:rFonts w:eastAsia="Arial"/>
        </w:rPr>
      </w:pPr>
    </w:p>
    <w:sectPr w:rsidR="00166009" w:rsidRPr="0069142A" w:rsidSect="00AE5568">
      <w:headerReference w:type="default" r:id="rId11"/>
      <w:type w:val="continuous"/>
      <w:pgSz w:w="11900" w:h="16840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4D9" w:rsidRDefault="00B214D9" w:rsidP="00977480">
      <w:r>
        <w:separator/>
      </w:r>
    </w:p>
  </w:endnote>
  <w:endnote w:type="continuationSeparator" w:id="0">
    <w:p w:rsidR="00B214D9" w:rsidRDefault="00B214D9" w:rsidP="0097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4D9" w:rsidRDefault="00B214D9" w:rsidP="00977480">
      <w:r>
        <w:separator/>
      </w:r>
    </w:p>
  </w:footnote>
  <w:footnote w:type="continuationSeparator" w:id="0">
    <w:p w:rsidR="00B214D9" w:rsidRDefault="00B214D9" w:rsidP="00977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42A" w:rsidRDefault="0069142A" w:rsidP="0067407E">
    <w:pPr>
      <w:pStyle w:val="Header"/>
      <w:jc w:val="center"/>
    </w:pPr>
  </w:p>
  <w:p w:rsidR="0069142A" w:rsidRDefault="006914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1700"/>
      <w:docPartObj>
        <w:docPartGallery w:val="Page Numbers (Top of Page)"/>
        <w:docPartUnique/>
      </w:docPartObj>
    </w:sdtPr>
    <w:sdtEndPr/>
    <w:sdtContent>
      <w:p w:rsidR="00AB098D" w:rsidRDefault="00977480" w:rsidP="00977480">
        <w:pPr>
          <w:pStyle w:val="Header"/>
        </w:pPr>
        <w:r>
          <w:tab/>
        </w:r>
        <w:r>
          <w:tab/>
        </w:r>
      </w:p>
    </w:sdtContent>
  </w:sdt>
  <w:p w:rsidR="00AB098D" w:rsidRDefault="00B214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79"/>
    <w:multiLevelType w:val="multilevel"/>
    <w:tmpl w:val="50C8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009"/>
    <w:rsid w:val="00017890"/>
    <w:rsid w:val="00044909"/>
    <w:rsid w:val="00075CCC"/>
    <w:rsid w:val="000B4220"/>
    <w:rsid w:val="000D6EAE"/>
    <w:rsid w:val="00151FDF"/>
    <w:rsid w:val="0016133F"/>
    <w:rsid w:val="00166009"/>
    <w:rsid w:val="001E6BA3"/>
    <w:rsid w:val="002224AA"/>
    <w:rsid w:val="00236648"/>
    <w:rsid w:val="00295403"/>
    <w:rsid w:val="0029573E"/>
    <w:rsid w:val="002E2314"/>
    <w:rsid w:val="00326011"/>
    <w:rsid w:val="00343A2D"/>
    <w:rsid w:val="00345665"/>
    <w:rsid w:val="00363EF8"/>
    <w:rsid w:val="003F1815"/>
    <w:rsid w:val="003F3B03"/>
    <w:rsid w:val="003F533B"/>
    <w:rsid w:val="00423491"/>
    <w:rsid w:val="00430B1B"/>
    <w:rsid w:val="00451878"/>
    <w:rsid w:val="004613A3"/>
    <w:rsid w:val="00474C55"/>
    <w:rsid w:val="005202D7"/>
    <w:rsid w:val="00520365"/>
    <w:rsid w:val="005330C1"/>
    <w:rsid w:val="005E47D2"/>
    <w:rsid w:val="00607925"/>
    <w:rsid w:val="00610E67"/>
    <w:rsid w:val="00662AA2"/>
    <w:rsid w:val="0067407E"/>
    <w:rsid w:val="00675092"/>
    <w:rsid w:val="006847A2"/>
    <w:rsid w:val="0069142A"/>
    <w:rsid w:val="006A4A03"/>
    <w:rsid w:val="00700115"/>
    <w:rsid w:val="00721E30"/>
    <w:rsid w:val="00725595"/>
    <w:rsid w:val="007738FC"/>
    <w:rsid w:val="007801DD"/>
    <w:rsid w:val="007B415D"/>
    <w:rsid w:val="007C764C"/>
    <w:rsid w:val="007D3399"/>
    <w:rsid w:val="007D7B3C"/>
    <w:rsid w:val="007E0E31"/>
    <w:rsid w:val="007F6298"/>
    <w:rsid w:val="0084178A"/>
    <w:rsid w:val="00852856"/>
    <w:rsid w:val="0089495A"/>
    <w:rsid w:val="008A0CF8"/>
    <w:rsid w:val="008B2387"/>
    <w:rsid w:val="008F0A74"/>
    <w:rsid w:val="009147F6"/>
    <w:rsid w:val="00932B02"/>
    <w:rsid w:val="00977480"/>
    <w:rsid w:val="0098372A"/>
    <w:rsid w:val="00995297"/>
    <w:rsid w:val="009D551D"/>
    <w:rsid w:val="009D56A6"/>
    <w:rsid w:val="009F62C7"/>
    <w:rsid w:val="00A11EF6"/>
    <w:rsid w:val="00A52FAC"/>
    <w:rsid w:val="00A92397"/>
    <w:rsid w:val="00AC3D40"/>
    <w:rsid w:val="00AE21F1"/>
    <w:rsid w:val="00AE5568"/>
    <w:rsid w:val="00B214D9"/>
    <w:rsid w:val="00B939F7"/>
    <w:rsid w:val="00BA2F41"/>
    <w:rsid w:val="00BD46A1"/>
    <w:rsid w:val="00C0709C"/>
    <w:rsid w:val="00C17AB6"/>
    <w:rsid w:val="00C53506"/>
    <w:rsid w:val="00C96033"/>
    <w:rsid w:val="00CD6910"/>
    <w:rsid w:val="00CF7D67"/>
    <w:rsid w:val="00D0618E"/>
    <w:rsid w:val="00DA2827"/>
    <w:rsid w:val="00DB74BB"/>
    <w:rsid w:val="00DD0489"/>
    <w:rsid w:val="00DD3A11"/>
    <w:rsid w:val="00DD78D2"/>
    <w:rsid w:val="00DE03AB"/>
    <w:rsid w:val="00E05F15"/>
    <w:rsid w:val="00E1712A"/>
    <w:rsid w:val="00E27782"/>
    <w:rsid w:val="00E57327"/>
    <w:rsid w:val="00E612B4"/>
    <w:rsid w:val="00E83ABB"/>
    <w:rsid w:val="00E95B15"/>
    <w:rsid w:val="00EB1F55"/>
    <w:rsid w:val="00EC19CC"/>
    <w:rsid w:val="00ED788A"/>
    <w:rsid w:val="00EE329A"/>
    <w:rsid w:val="00EE43D4"/>
    <w:rsid w:val="00EE6593"/>
    <w:rsid w:val="00F35E32"/>
    <w:rsid w:val="00F64AC9"/>
    <w:rsid w:val="00F8461F"/>
    <w:rsid w:val="00F92A2E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MediumList2-Accent1">
    <w:name w:val="Medium List 2 Accent 1"/>
    <w:basedOn w:val="TableNormal"/>
    <w:uiPriority w:val="66"/>
    <w:rsid w:val="00EC19CC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EC19C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35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506"/>
  </w:style>
  <w:style w:type="paragraph" w:styleId="BalloonText">
    <w:name w:val="Balloon Text"/>
    <w:basedOn w:val="Normal"/>
    <w:link w:val="BalloonTextChar"/>
    <w:uiPriority w:val="99"/>
    <w:semiHidden/>
    <w:unhideWhenUsed/>
    <w:rsid w:val="00C535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50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97748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480"/>
  </w:style>
  <w:style w:type="table" w:styleId="LightShading">
    <w:name w:val="Light Shading"/>
    <w:basedOn w:val="TableNormal"/>
    <w:uiPriority w:val="60"/>
    <w:rsid w:val="006914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30B3B-1AFD-427F-B8E3-6D17FFCB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297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Sogeti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Johansson, Petter</dc:creator>
  <cp:lastModifiedBy>Petter Johansson</cp:lastModifiedBy>
  <cp:revision>38</cp:revision>
  <dcterms:created xsi:type="dcterms:W3CDTF">2015-11-29T11:16:00Z</dcterms:created>
  <dcterms:modified xsi:type="dcterms:W3CDTF">2016-01-28T12:50:00Z</dcterms:modified>
</cp:coreProperties>
</file>